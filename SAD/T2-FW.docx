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spacing w:before="19"/>
        <w:ind w:left="116" w:right="8772"/>
      </w:pP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Í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nd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¿Qué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afuegos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seño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pfSens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bgra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4654"/>
      </w:pP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1.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¿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é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ewal</w:t>
      </w:r>
      <w:r>
        <w:rPr>
          <w:rFonts w:cs="Arial" w:hAnsi="Arial" w:eastAsia="Arial" w:ascii="Arial"/>
          <w:b/>
          <w:i/>
          <w:spacing w:val="-2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?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75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6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b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16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b/>
          <w:spacing w:val="4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b/>
          <w:i/>
          <w:spacing w:val="-7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i/>
          <w:spacing w:val="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5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i/>
          <w:spacing w:val="2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nfi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80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4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4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88"/>
      </w:pPr>
      <w:r>
        <w:rPr>
          <w:rFonts w:cs="Times New Roman" w:hAnsi="Times New Roman" w:eastAsia="Times New Roman" w:ascii="Times New Roman"/>
          <w:spacing w:val="-12"/>
          <w:w w:val="9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22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b/>
          <w:i/>
          <w:spacing w:val="0"/>
          <w:w w:val="135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i/>
          <w:spacing w:val="0"/>
          <w:w w:val="111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b/>
          <w:i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5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iz</w:t>
      </w:r>
      <w:r>
        <w:rPr>
          <w:rFonts w:cs="Times New Roman" w:hAnsi="Times New Roman" w:eastAsia="Times New Roman" w:ascii="Times New Roman"/>
          <w:b/>
          <w:i/>
          <w:spacing w:val="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16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b/>
          <w:i/>
          <w:spacing w:val="2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ió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ib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4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8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1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4465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1.1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ñ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z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66"/>
        <w:sectPr>
          <w:pgNumType w:start="1"/>
          <w:pgMar w:header="1442" w:footer="1181" w:top="1680" w:bottom="280" w:left="1020" w:right="1020"/>
          <w:headerReference w:type="default" r:id="rId4"/>
          <w:footerReference w:type="default" r:id="rId5"/>
          <w:pgSz w:w="1190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b/>
          <w:spacing w:val="-7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1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1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2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5"/>
        <w:ind w:left="116" w:right="69"/>
      </w:pP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21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4"/>
          <w:w w:val="14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82"/>
      </w:pP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4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4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4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8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2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79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28"/>
      </w:pPr>
      <w:r>
        <w:pict>
          <v:shape type="#_x0000_t75" style="width:362pt;height:157.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4689"/>
      </w:pP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2.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i/>
          <w:spacing w:val="-2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aci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i/>
          <w:spacing w:val="-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i/>
          <w:spacing w:val="-4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ll: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se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8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8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72" w:right="732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  <w:sectPr>
          <w:pgMar w:header="1442" w:footer="1181" w:top="1680" w:bottom="280" w:left="1020" w:right="102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9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PPT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9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9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89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7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79"/>
      </w:pPr>
      <w:r>
        <w:rPr>
          <w:rFonts w:cs="Times New Roman" w:hAnsi="Times New Roman" w:eastAsia="Times New Roman" w:ascii="Times New Roman"/>
          <w:b/>
          <w:spacing w:val="-4"/>
          <w:w w:val="11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SD</w:t>
      </w:r>
      <w:r>
        <w:rPr>
          <w:rFonts w:cs="Times New Roman" w:hAnsi="Times New Roman" w:eastAsia="Times New Roman" w:ascii="Times New Roman"/>
          <w:b/>
          <w:spacing w:val="2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®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n™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n™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n™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5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-6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9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®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®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1486"/>
      </w:pP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SD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621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2.1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ala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9"/>
        <w:ind w:left="172" w:right="3176" w:firstLine="664"/>
      </w:pPr>
      <w:r>
        <w:pict>
          <v:group style="position:absolute;margin-left:56.65pt;margin-top:21.0531pt;width:482pt;height:45.2pt;mso-position-horizontal-relative:page;mso-position-vertical-relative:paragraph;z-index:-777" coordorigin="1133,421" coordsize="9640,904">
            <v:shape style="position:absolute;left:1134;top:422;width:9638;height:0" coordorigin="1134,422" coordsize="9638,0" path="m1134,422l10772,422e" filled="f" stroked="t" strokeweight="0.1pt" strokecolor="#000000">
              <v:path arrowok="t"/>
            </v:shape>
            <v:shape style="position:absolute;left:1134;top:1324;width:9638;height:0" coordorigin="1134,1324" coordsize="9638,0" path="m1134,1324l10772,1324e" filled="f" stroked="t" strokeweight="0.1pt" strokecolor="#000000">
              <v:path arrowok="t"/>
            </v:shape>
            <v:shape style="position:absolute;left:1134;top:422;width:0;height:902" coordorigin="1134,422" coordsize="0,902" path="m1134,1324l1134,422e" filled="f" stroked="t" strokeweight="0.1pt" strokecolor="#000000">
              <v:path arrowok="t"/>
            </v:shape>
            <v:shape style="position:absolute;left:10772;top:422;width:0;height:902" coordorigin="10772,422" coordsize="0,902" path="m10772,1324l10772,422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88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//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3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3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80"/>
        <w:ind w:left="172" w:right="209" w:firstLine="664"/>
      </w:pPr>
      <w:r>
        <w:pict>
          <v:group style="position:absolute;margin-left:56.65pt;margin-top:31.2543pt;width:482pt;height:60.8pt;mso-position-horizontal-relative:page;mso-position-vertical-relative:paragraph;z-index:-776" coordorigin="1133,625" coordsize="9640,1216">
            <v:shape style="position:absolute;left:1134;top:626;width:9638;height:0" coordorigin="1134,626" coordsize="9638,0" path="m1134,626l10772,626e" filled="f" stroked="t" strokeweight="0.1pt" strokecolor="#000000">
              <v:path arrowok="t"/>
            </v:shape>
            <v:shape style="position:absolute;left:1134;top:1840;width:9638;height:0" coordorigin="1134,1840" coordsize="9638,0" path="m1134,1840l10772,1840e" filled="f" stroked="t" strokeweight="0.1pt" strokecolor="#000000">
              <v:path arrowok="t"/>
            </v:shape>
            <v:shape style="position:absolute;left:1134;top:626;width:0;height:1214" coordorigin="1134,626" coordsize="0,1214" path="m1134,1840l1134,626e" filled="f" stroked="t" strokeweight="0.1pt" strokecolor="#000000">
              <v:path arrowok="t"/>
            </v:shape>
            <v:shape style="position:absolute;left:10772;top:626;width:0;height:1214" coordorigin="10772,626" coordsize="0,1214" path="m10772,1840l10772,626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hyperlink r:id="rId7">
        <w:r>
          <w:rPr>
            <w:rFonts w:cs="Times New Roman" w:hAnsi="Times New Roman" w:eastAsia="Times New Roman" w:ascii="Times New Roman"/>
            <w:spacing w:val="0"/>
            <w:w w:val="114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14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45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45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1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88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0"/>
            <w:w w:val="138"/>
            <w:sz w:val="24"/>
            <w:szCs w:val="24"/>
          </w:rPr>
          <w:t>//</w:t>
        </w:r>
        <w:r>
          <w:rPr>
            <w:rFonts w:cs="Times New Roman" w:hAnsi="Times New Roman" w:eastAsia="Times New Roman" w:ascii="Times New Roman"/>
            <w:spacing w:val="3"/>
            <w:w w:val="107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7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8"/>
            <w:w w:val="107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98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1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15"/>
            <w:sz w:val="24"/>
            <w:szCs w:val="24"/>
          </w:rPr>
          <w:t>f</w:t>
        </w:r>
        <w:r>
          <w:rPr>
            <w:rFonts w:cs="Times New Roman" w:hAnsi="Times New Roman" w:eastAsia="Times New Roman" w:ascii="Times New Roman"/>
            <w:spacing w:val="1"/>
            <w:w w:val="114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26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2"/>
            <w:w w:val="114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14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26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98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18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"/>
            <w:w w:val="115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15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38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91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16"/>
            <w:sz w:val="24"/>
            <w:szCs w:val="24"/>
          </w:rPr>
          <w:t>nd</w:t>
        </w:r>
        <w:r>
          <w:rPr>
            <w:rFonts w:cs="Times New Roman" w:hAnsi="Times New Roman" w:eastAsia="Times New Roman" w:ascii="Times New Roman"/>
            <w:spacing w:val="0"/>
            <w:w w:val="126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2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1"/>
            <w:w w:val="98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1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14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1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@o</w:t>
        </w:r>
        <w:r>
          <w:rPr>
            <w:rFonts w:cs="Times New Roman" w:hAnsi="Times New Roman" w:eastAsia="Times New Roman" w:ascii="Times New Roman"/>
            <w:spacing w:val="0"/>
            <w:w w:val="11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45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91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18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n=</w:t>
        </w:r>
      </w:hyperlink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4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&amp;t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8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46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&amp;I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72" w:right="8953"/>
      </w:pP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7899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2.2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sc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iremos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icial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ual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d,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3"/>
        <w:ind w:left="836"/>
        <w:sectPr>
          <w:pgMar w:header="1442" w:footer="1181" w:top="1680" w:bottom="280" w:left="1020" w:right="1020"/>
          <w:pgSz w:w="11900" w:h="16840"/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i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i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alará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ense.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aremos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both"/>
        <w:spacing w:before="29" w:lineRule="auto" w:line="244"/>
        <w:ind w:left="836" w:right="75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Aña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iremos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mv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ara</w:t>
      </w:r>
      <w:r>
        <w:rPr>
          <w:rFonts w:cs="Arial" w:hAnsi="Arial" w:eastAsia="Arial" w:ascii="Arial"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6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“Red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i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a”</w:t>
      </w:r>
      <w:r>
        <w:rPr>
          <w:rFonts w:cs="Arial" w:hAnsi="Arial" w:eastAsia="Arial" w:ascii="Arial"/>
          <w:b/>
          <w:i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(en</w:t>
      </w:r>
      <w:r>
        <w:rPr>
          <w:rFonts w:cs="Arial" w:hAnsi="Arial" w:eastAsia="Arial" w:ascii="Arial"/>
          <w:i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ues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i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i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creare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i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i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arje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i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i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bas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i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i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i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ges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work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ng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“L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N”</w:t>
      </w:r>
      <w:r>
        <w:rPr>
          <w:rFonts w:cs="Arial" w:hAnsi="Arial" w:eastAsia="Arial" w:ascii="Arial"/>
          <w:i/>
          <w:spacing w:val="3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anera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ién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ursos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ecesi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amos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icas,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eal.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bajar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192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100+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ºPC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24.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imo,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adire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mv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mular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cceso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3"/>
        <w:ind w:left="836" w:right="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jará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“Red</w:t>
      </w:r>
      <w:r>
        <w:rPr>
          <w:rFonts w:cs="Arial" w:hAnsi="Arial" w:eastAsia="Arial" w:ascii="Arial"/>
          <w:b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a”</w:t>
      </w:r>
      <w:r>
        <w:rPr>
          <w:rFonts w:cs="Arial" w:hAnsi="Arial" w:eastAsia="Arial" w:ascii="Arial"/>
          <w:b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ién,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ero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sobre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“DM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bajar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3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172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100+Nº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612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2.3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alac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73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8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1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8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9191"/>
      </w:pP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76"/>
      </w:pPr>
      <w:r>
        <w:rPr>
          <w:rFonts w:cs="Times New Roman" w:hAnsi="Times New Roman" w:eastAsia="Times New Roman" w:ascii="Times New Roman"/>
          <w:b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24"/>
          <w:sz w:val="24"/>
          <w:szCs w:val="24"/>
        </w:rPr>
        <w:t>oot</w:t>
      </w:r>
      <w:r>
        <w:rPr>
          <w:rFonts w:cs="Times New Roman" w:hAnsi="Times New Roman" w:eastAsia="Times New Roman" w:ascii="Times New Roman"/>
          <w:b/>
          <w:spacing w:val="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8"/>
          <w:w w:val="9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b/>
          <w:spacing w:val="0"/>
          <w:w w:val="13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7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-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7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-1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67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7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aba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3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nq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1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4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2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2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4471"/>
      </w:pP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6" w:right="801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22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both"/>
        <w:spacing w:lineRule="auto" w:line="266"/>
        <w:ind w:left="826" w:right="86" w:hanging="360"/>
        <w:sectPr>
          <w:pgMar w:header="1442" w:footer="1181" w:top="1680" w:bottom="280" w:left="1020" w:right="102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30"/>
      </w:pPr>
      <w:r>
        <w:pict>
          <v:shape type="#_x0000_t75" style="width:360.4pt;height:236.4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34"/>
      </w:pPr>
      <w:r>
        <w:pict>
          <v:shape type="#_x0000_t75" style="width:365.5pt;height:239.8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6"/>
        <w:sectPr>
          <w:pgMar w:header="1442" w:footer="0" w:top="1680" w:bottom="280" w:left="1020" w:right="1020"/>
          <w:headerReference w:type="default" r:id="rId8"/>
          <w:footerReference w:type="default" r:id="rId9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2ºASIR-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12)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6"/>
        <w:sectPr>
          <w:pgMar w:header="1072" w:footer="0" w:top="1260" w:bottom="280" w:left="1020" w:right="1020"/>
          <w:headerReference w:type="default" r:id="rId12"/>
          <w:footerReference w:type="default" r:id="rId13"/>
          <w:pgSz w:w="11900" w:h="16840"/>
        </w:sectPr>
      </w:pPr>
      <w:r>
        <w:pict>
          <v:shape type="#_x0000_t202" style="position:absolute;margin-left:113.6pt;margin-top:72.1232pt;width:365.2pt;height:240.977pt;mso-position-horizontal-relative:page;mso-position-vertical-relative:page;z-index:-77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40"/>
                    <w:ind w:left="1702"/>
                  </w:pPr>
                  <w:r>
                    <w:rPr>
                      <w:rFonts w:cs="Times New Roman" w:hAnsi="Times New Roman" w:eastAsia="Times New Roman" w:ascii="Times New Roman"/>
                      <w:b/>
                      <w:spacing w:val="-18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6"/>
                      <w:sz w:val="24"/>
                      <w:szCs w:val="24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06"/>
                      <w:sz w:val="24"/>
                      <w:szCs w:val="24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6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06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1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Se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00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3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5"/>
                      <w:w w:val="110"/>
                      <w:sz w:val="24"/>
                      <w:szCs w:val="24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4"/>
                      <w:w w:val="11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10"/>
                      <w:sz w:val="24"/>
                      <w:szCs w:val="24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2"/>
                      <w:w w:val="110"/>
                      <w:sz w:val="24"/>
                      <w:szCs w:val="24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"/>
                      <w:w w:val="110"/>
                      <w:sz w:val="24"/>
                      <w:szCs w:val="24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34"/>
                      <w:w w:val="11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4"/>
                      <w:w w:val="100"/>
                      <w:sz w:val="24"/>
                      <w:szCs w:val="24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13.6pt;margin-top:-696.347pt;width:365.1pt;height:671.1pt;mso-position-horizontal-relative:page;mso-position-vertical-relative:paragraph;z-index:-774" coordorigin="2272,-13927" coordsize="7302,13422">
            <v:shape type="#_x0000_t75" style="position:absolute;left:2272;top:-13931;width:7304;height:4794">
              <v:imagedata o:title="" r:id="rId14"/>
            </v:shape>
            <v:shape type="#_x0000_t75" style="position:absolute;left:2312;top:-9139;width:7264;height:4766">
              <v:imagedata o:title="" r:id="rId15"/>
            </v:shape>
            <v:shape type="#_x0000_t75" style="position:absolute;left:2330;top:-4531;width:7246;height:4026">
              <v:imagedata o:title="" r:id="rId16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2ºASIR-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12)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6"/>
        <w:sectPr>
          <w:pgMar w:header="1072" w:footer="0" w:top="1260" w:bottom="280" w:left="1020" w:right="1020"/>
          <w:headerReference w:type="default" r:id="rId17"/>
          <w:footerReference w:type="default" r:id="rId18"/>
          <w:pgSz w:w="11900" w:h="16840"/>
        </w:sectPr>
      </w:pPr>
      <w:r>
        <w:pict>
          <v:shape type="#_x0000_t202" style="position:absolute;margin-left:117.7pt;margin-top:-226.747pt;width:362pt;height:241.744pt;mso-position-horizontal-relative:page;mso-position-vertical-relative:paragraph;z-index:-773" filled="f" stroked="f">
            <v:textbox inset="0,0,0,0">
              <w:txbxContent>
                <w:p>
                  <w:pPr>
                    <w:rPr>
                      <w:sz w:val="16"/>
                      <w:szCs w:val="16"/>
                    </w:rPr>
                    <w:jc w:val="left"/>
                    <w:spacing w:before="4" w:lineRule="exact" w:line="160"/>
                  </w:pPr>
                  <w:r>
                    <w:rPr>
                      <w:sz w:val="16"/>
                      <w:szCs w:val="16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60"/>
                    <w:ind w:left="23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ur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4"/>
                      <w:szCs w:val="2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da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spacing w:val="54"/>
                      <w:w w:val="100"/>
                      <w:position w:val="-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   </w:t>
                  </w:r>
                  <w:r>
                    <w:rPr>
                      <w:rFonts w:cs="Times New Roman" w:hAnsi="Times New Roman" w:eastAsia="Times New Roman" w:ascii="Times New Roman"/>
                      <w:spacing w:val="53"/>
                      <w:w w:val="100"/>
                      <w:position w:val="-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40"/>
                      <w:w w:val="100"/>
                      <w:position w:val="-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pon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4"/>
                      <w:szCs w:val="2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bi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0"/>
                      <w:position w:val="-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4"/>
                      <w:szCs w:val="24"/>
                    </w:rPr>
                    <w:t>da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18.6pt;margin-top:72.1232pt;width:362pt;height:241.577pt;mso-position-horizontal-relative:page;mso-position-vertical-relative:page;z-index:-77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40"/>
                    <w:ind w:left="1602"/>
                  </w:pPr>
                  <w:r>
                    <w:rPr>
                      <w:rFonts w:cs="Times New Roman" w:hAnsi="Times New Roman" w:eastAsia="Times New Roman" w:ascii="Times New Roman"/>
                      <w:b/>
                      <w:spacing w:val="-18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6"/>
                      <w:sz w:val="24"/>
                      <w:szCs w:val="24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06"/>
                      <w:sz w:val="24"/>
                      <w:szCs w:val="24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6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06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1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Se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00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3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5"/>
                      <w:w w:val="110"/>
                      <w:sz w:val="24"/>
                      <w:szCs w:val="24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4"/>
                      <w:w w:val="11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10"/>
                      <w:sz w:val="24"/>
                      <w:szCs w:val="24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2"/>
                      <w:w w:val="110"/>
                      <w:sz w:val="24"/>
                      <w:szCs w:val="24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"/>
                      <w:w w:val="110"/>
                      <w:sz w:val="24"/>
                      <w:szCs w:val="24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10"/>
                      <w:sz w:val="24"/>
                      <w:szCs w:val="24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34"/>
                      <w:w w:val="11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4"/>
                      <w:w w:val="100"/>
                      <w:sz w:val="24"/>
                      <w:szCs w:val="24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4"/>
                      <w:szCs w:val="24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18.6pt;margin-top:76.4pt;width:363.6pt;height:463pt;mso-position-horizontal-relative:page;mso-position-vertical-relative:page;z-index:-771" coordorigin="2372,1528" coordsize="7272,9260">
            <v:shape type="#_x0000_t75" style="position:absolute;left:2372;top:6014;width:7276;height:4774">
              <v:imagedata o:title="" r:id="rId19"/>
            </v:shape>
            <v:shape type="#_x0000_t75" style="position:absolute;left:2372;top:1526;width:7240;height:4748">
              <v:imagedata o:title="" r:id="rId20"/>
            </v:shape>
            <w10:wrap type="none"/>
          </v:group>
        </w:pict>
      </w:r>
      <w:r>
        <w:pict>
          <v:shape type="#_x0000_t75" style="position:absolute;margin-left:117.7pt;margin-top:-226.747pt;width:362pt;height:237.5pt;mso-position-horizontal-relative:page;mso-position-vertical-relative:paragraph;z-index:-770">
            <v:imagedata o:title="" r:id="rId21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2ºASIR-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12)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04"/>
      </w:pPr>
      <w:r>
        <w:pict>
          <v:shape type="#_x0000_t75" style="width:364.3pt;height:239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18"/>
      </w:pPr>
      <w:r>
        <w:pict>
          <v:shape type="#_x0000_t75" style="width:364.1pt;height:238.9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116"/>
      </w:pP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1"/>
          <w:w w:val="9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5"/>
          <w:w w:val="9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nue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  <w:sectPr>
          <w:pgNumType w:start="8"/>
          <w:pgMar w:header="1442" w:footer="1181" w:top="1680" w:bottom="280" w:left="1020" w:right="1020"/>
          <w:headerReference w:type="default" r:id="rId22"/>
          <w:footerReference w:type="default" r:id="rId23"/>
          <w:pgSz w:w="1190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90"/>
      </w:pPr>
      <w:r>
        <w:pict>
          <v:shape type="#_x0000_t75" style="width:361pt;height:236.8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836"/>
      </w:pP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0"/>
        <w:ind w:left="1196" w:right="69"/>
      </w:pPr>
      <w:r>
        <w:rPr>
          <w:rFonts w:cs="Times New Roman" w:hAnsi="Times New Roman" w:eastAsia="Times New Roman" w:ascii="Times New Roman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6"/>
          <w:w w:val="13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6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9"/>
          <w:sz w:val="24"/>
          <w:szCs w:val="24"/>
        </w:rPr>
        <w:t>olo</w:t>
      </w:r>
      <w:r>
        <w:rPr>
          <w:rFonts w:cs="Times New Roman" w:hAnsi="Times New Roman" w:eastAsia="Times New Roman" w:ascii="Times New Roman"/>
          <w:b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7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3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172"/>
      </w:pPr>
      <w:r>
        <w:pict>
          <v:group style="position:absolute;margin-left:56.65pt;margin-top:-14.8641pt;width:482pt;height:99.9pt;mso-position-horizontal-relative:page;mso-position-vertical-relative:paragraph;z-index:-769" coordorigin="1133,-297" coordsize="9640,1998">
            <v:shape style="position:absolute;left:1134;top:-296;width:9638;height:0" coordorigin="1134,-296" coordsize="9638,0" path="m1134,-296l10772,-296e" filled="f" stroked="t" strokeweight="0.1pt" strokecolor="#000000">
              <v:path arrowok="t"/>
            </v:shape>
            <v:shape style="position:absolute;left:1134;top:1700;width:9638;height:0" coordorigin="1134,1700" coordsize="9638,0" path="m1134,1700l10772,1700e" filled="f" stroked="t" strokeweight="0.1pt" strokecolor="#000000">
              <v:path arrowok="t"/>
            </v:shape>
            <v:shape style="position:absolute;left:1134;top:-296;width:0;height:1996" coordorigin="1134,-296" coordsize="0,1996" path="m1134,1700l1134,-296e" filled="f" stroked="t" strokeweight="0.1pt" strokecolor="#000000">
              <v:path arrowok="t"/>
            </v:shape>
            <v:shape style="position:absolute;left:10772;top:-296;width:0;height:1996" coordorigin="10772,-296" coordsize="0,1996" path="m10772,1700l10772,-296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$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1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66"/>
        <w:ind w:left="1196" w:right="76" w:hanging="360"/>
        <w:sectPr>
          <w:pgMar w:header="1442" w:footer="1181" w:top="1680" w:bottom="280" w:left="1020" w:right="1020"/>
          <w:pgSz w:w="11900" w:h="16840"/>
        </w:sectPr>
      </w:pPr>
      <w:r>
        <w:pict>
          <v:group style="position:absolute;margin-left:56.65pt;margin-top:34.8531pt;width:482pt;height:116pt;mso-position-horizontal-relative:page;mso-position-vertical-relative:paragraph;z-index:-768" coordorigin="1133,697" coordsize="9640,2320">
            <v:shape style="position:absolute;left:1134;top:698;width:9638;height:0" coordorigin="1134,698" coordsize="9638,0" path="m1134,698l10772,698e" filled="f" stroked="t" strokeweight="0.1pt" strokecolor="#000000">
              <v:path arrowok="t"/>
            </v:shape>
            <v:shape style="position:absolute;left:1134;top:3016;width:9638;height:0" coordorigin="1134,3016" coordsize="9638,0" path="m1134,3016l10772,3016e" filled="f" stroked="t" strokeweight="0.1pt" strokecolor="#000000">
              <v:path arrowok="t"/>
            </v:shape>
            <v:shape style="position:absolute;left:1134;top:698;width:0;height:2318" coordorigin="1134,698" coordsize="0,2318" path="m1134,3016l1134,698e" filled="f" stroked="t" strokeweight="0.1pt" strokecolor="#000000">
              <v:path arrowok="t"/>
            </v:shape>
            <v:shape style="position:absolute;left:10772;top:698;width:0;height:2318" coordorigin="10772,698" coordsize="0,2318" path="m10772,3016l10772,698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nfi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5" w:lineRule="auto" w:line="252"/>
        <w:ind w:left="1196" w:right="81" w:hanging="360"/>
      </w:pPr>
      <w:r>
        <w:pict>
          <v:group style="position:absolute;margin-left:56.65pt;margin-top:50.4031pt;width:482pt;height:102.2pt;mso-position-horizontal-relative:page;mso-position-vertical-relative:paragraph;z-index:-767" coordorigin="1133,1008" coordsize="9640,2044">
            <v:shape style="position:absolute;left:1134;top:1009;width:9638;height:0" coordorigin="1134,1009" coordsize="9638,0" path="m1134,1009l10772,1009e" filled="f" stroked="t" strokeweight="0.1pt" strokecolor="#000000">
              <v:path arrowok="t"/>
            </v:shape>
            <v:shape style="position:absolute;left:1134;top:3051;width:9638;height:0" coordorigin="1134,3051" coordsize="9638,0" path="m1134,3051l10772,3051e" filled="f" stroked="t" strokeweight="0.1pt" strokecolor="#000000">
              <v:path arrowok="t"/>
            </v:shape>
            <v:shape style="position:absolute;left:1134;top:1009;width:0;height:2042" coordorigin="1134,1009" coordsize="0,2042" path="m1134,3051l1134,1009e" filled="f" stroked="t" strokeweight="0.1pt" strokecolor="#000000">
              <v:path arrowok="t"/>
            </v:shape>
            <v:shape style="position:absolute;left:10772;top:1009;width:0;height:2042" coordorigin="10772,1009" coordsize="0,2042" path="m10772,3051l10772,100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º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 w:lineRule="atLeast" w:line="300"/>
        <w:ind w:left="1196" w:right="80" w:hanging="360"/>
      </w:pPr>
      <w:r>
        <w:pict>
          <v:group style="position:absolute;margin-left:56.65pt;margin-top:36.6043pt;width:482pt;height:102.2pt;mso-position-horizontal-relative:page;mso-position-vertical-relative:paragraph;z-index:-766" coordorigin="1133,732" coordsize="9640,2044">
            <v:shape style="position:absolute;left:1134;top:733;width:9638;height:0" coordorigin="1134,733" coordsize="9638,0" path="m1134,733l10772,733e" filled="f" stroked="t" strokeweight="0.1pt" strokecolor="#000000">
              <v:path arrowok="t"/>
            </v:shape>
            <v:shape style="position:absolute;left:1134;top:2775;width:9638;height:0" coordorigin="1134,2775" coordsize="9638,0" path="m1134,2775l10772,2775e" filled="f" stroked="t" strokeweight="0.1pt" strokecolor="#000000">
              <v:path arrowok="t"/>
            </v:shape>
            <v:shape style="position:absolute;left:1134;top:733;width:0;height:2042" coordorigin="1134,733" coordsize="0,2042" path="m1134,2775l1134,733e" filled="f" stroked="t" strokeweight="0.1pt" strokecolor="#000000">
              <v:path arrowok="t"/>
            </v:shape>
            <v:shape style="position:absolute;left:10772;top:733;width:0;height:2042" coordorigin="10772,733" coordsize="0,2042" path="m10772,2775l10772,733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ué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836"/>
      </w:pPr>
      <w:r>
        <w:pict>
          <v:group style="position:absolute;margin-left:56.65pt;margin-top:22.8031pt;width:482pt;height:60.8pt;mso-position-horizontal-relative:page;mso-position-vertical-relative:paragraph;z-index:-765" coordorigin="1133,456" coordsize="9640,1216">
            <v:shape style="position:absolute;left:1134;top:457;width:9638;height:0" coordorigin="1134,457" coordsize="9638,0" path="m1134,457l10772,457e" filled="f" stroked="t" strokeweight="0.1pt" strokecolor="#000000">
              <v:path arrowok="t"/>
            </v:shape>
            <v:shape style="position:absolute;left:1134;top:1671;width:9638;height:0" coordorigin="1134,1671" coordsize="9638,0" path="m1134,1671l10772,1671e" filled="f" stroked="t" strokeweight="0.1pt" strokecolor="#000000">
              <v:path arrowok="t"/>
            </v:shape>
            <v:shape style="position:absolute;left:1134;top:457;width:0;height:1214" coordorigin="1134,457" coordsize="0,1214" path="m1134,1671l1134,457e" filled="f" stroked="t" strokeweight="0.1pt" strokecolor="#000000">
              <v:path arrowok="t"/>
            </v:shape>
            <v:shape style="position:absolute;left:10772;top:457;width:0;height:1214" coordorigin="10772,457" coordsize="0,1214" path="m10772,1671l10772,457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nf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9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5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 w:lineRule="atLeast" w:line="300"/>
        <w:ind w:left="1196" w:right="66" w:hanging="360"/>
      </w:pPr>
      <w:r>
        <w:pict>
          <v:group style="position:absolute;margin-left:56.65pt;margin-top:36.6043pt;width:482pt;height:60.8pt;mso-position-horizontal-relative:page;mso-position-vertical-relative:paragraph;z-index:-764" coordorigin="1133,732" coordsize="9640,1216">
            <v:shape style="position:absolute;left:1134;top:733;width:9638;height:0" coordorigin="1134,733" coordsize="9638,0" path="m1134,733l10772,733e" filled="f" stroked="t" strokeweight="0.1pt" strokecolor="#000000">
              <v:path arrowok="t"/>
            </v:shape>
            <v:shape style="position:absolute;left:1134;top:1947;width:9638;height:0" coordorigin="1134,1947" coordsize="9638,0" path="m1134,1947l10772,1947e" filled="f" stroked="t" strokeweight="0.1pt" strokecolor="#000000">
              <v:path arrowok="t"/>
            </v:shape>
            <v:shape style="position:absolute;left:1134;top:733;width:0;height:1214" coordorigin="1134,733" coordsize="0,1214" path="m1134,1947l1134,733e" filled="f" stroked="t" strokeweight="0.1pt" strokecolor="#000000">
              <v:path arrowok="t"/>
            </v:shape>
            <v:shape style="position:absolute;left:10772;top:733;width:0;height:1214" coordorigin="10772,733" coordsize="0,1214" path="m10772,1947l10772,733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nue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836"/>
        <w:sectPr>
          <w:pgMar w:header="1442" w:footer="1181" w:top="1680" w:bottom="280" w:left="1020" w:right="1020"/>
          <w:pgSz w:w="11900" w:h="16840"/>
        </w:sectPr>
      </w:pPr>
      <w:r>
        <w:pict>
          <v:group style="position:absolute;margin-left:56.65pt;margin-top:22.8031pt;width:482pt;height:47pt;mso-position-horizontal-relative:page;mso-position-vertical-relative:paragraph;z-index:-763" coordorigin="1133,456" coordsize="9640,940">
            <v:shape style="position:absolute;left:1134;top:457;width:9638;height:0" coordorigin="1134,457" coordsize="9638,0" path="m1134,457l10772,457e" filled="f" stroked="t" strokeweight="0.1pt" strokecolor="#000000">
              <v:path arrowok="t"/>
            </v:shape>
            <v:shape style="position:absolute;left:1134;top:1395;width:9638;height:0" coordorigin="1134,1395" coordsize="9638,0" path="m1134,1395l10772,1395e" filled="f" stroked="t" strokeweight="0.1pt" strokecolor="#000000">
              <v:path arrowok="t"/>
            </v:shape>
            <v:shape style="position:absolute;left:1134;top:457;width:0;height:938" coordorigin="1134,457" coordsize="0,938" path="m1134,1395l1134,457e" filled="f" stroked="t" strokeweight="0.1pt" strokecolor="#000000">
              <v:path arrowok="t"/>
            </v:shape>
            <v:shape style="position:absolute;left:10772;top:457;width:0;height:938" coordorigin="10772,457" coordsize="0,938" path="m10772,1395l10772,457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836"/>
      </w:pP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i/>
          <w:spacing w:val="-1"/>
          <w:w w:val="8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1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4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3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23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3"/>
          <w:w w:val="9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9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3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 w:lineRule="exact" w:line="260"/>
        <w:ind w:left="1196"/>
      </w:pPr>
      <w:r>
        <w:rPr>
          <w:rFonts w:cs="Times New Roman" w:hAnsi="Times New Roman" w:eastAsia="Times New Roman" w:ascii="Times New Roman"/>
          <w:spacing w:val="-1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5"/>
          <w:w w:val="91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92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6"/>
          <w:w w:val="109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5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45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96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15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172"/>
      </w:pPr>
      <w:r>
        <w:pict>
          <v:group style="position:absolute;margin-left:56.65pt;margin-top:-15.0969pt;width:482pt;height:392pt;mso-position-horizontal-relative:page;mso-position-vertical-relative:paragraph;z-index:-762" coordorigin="1133,-302" coordsize="9640,7840">
            <v:shape style="position:absolute;left:1134;top:-301;width:9638;height:0" coordorigin="1134,-301" coordsize="9638,0" path="m1134,-301l10772,-301e" filled="f" stroked="t" strokeweight="0.1pt" strokecolor="#000000">
              <v:path arrowok="t"/>
            </v:shape>
            <v:shape style="position:absolute;left:1134;top:7537;width:9638;height:0" coordorigin="1134,7537" coordsize="9638,0" path="m1134,7537l10772,7537e" filled="f" stroked="t" strokeweight="0.1pt" strokecolor="#000000">
              <v:path arrowok="t"/>
            </v:shape>
            <v:shape style="position:absolute;left:1134;top:-301;width:0;height:7838" coordorigin="1134,-301" coordsize="0,7838" path="m1134,7537l1134,-301e" filled="f" stroked="t" strokeweight="0.1pt" strokecolor="#000000">
              <v:path arrowok="t"/>
            </v:shape>
            <v:shape style="position:absolute;left:10772;top:-301;width:0;height:7838" coordorigin="10772,-301" coordsize="0,7838" path="m10772,7537l10772,-301e" filled="f" stroked="t" strokeweight="0.1pt" strokecolor="#000000">
              <v:path arrowok="t"/>
            </v:shape>
            <v:shape type="#_x0000_t75" style="position:absolute;left:1816;top:789;width:7376;height:3542">
              <v:imagedata o:title="" r:id="rId27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300"/>
        <w:ind w:left="1196" w:right="84" w:hanging="360"/>
      </w:pPr>
      <w:r>
        <w:pict>
          <v:group style="position:absolute;margin-left:56.65pt;margin-top:36.0543pt;width:482pt;height:47pt;mso-position-horizontal-relative:page;mso-position-vertical-relative:paragraph;z-index:-761" coordorigin="1133,721" coordsize="9640,940">
            <v:shape style="position:absolute;left:1134;top:722;width:9638;height:0" coordorigin="1134,722" coordsize="9638,0" path="m1134,722l10772,722e" filled="f" stroked="t" strokeweight="0.1pt" strokecolor="#000000">
              <v:path arrowok="t"/>
            </v:shape>
            <v:shape style="position:absolute;left:1134;top:1660;width:9638;height:0" coordorigin="1134,1660" coordsize="9638,0" path="m1134,1660l10772,1660e" filled="f" stroked="t" strokeweight="0.1pt" strokecolor="#000000">
              <v:path arrowok="t"/>
            </v:shape>
            <v:shape style="position:absolute;left:1134;top:722;width:0;height:938" coordorigin="1134,722" coordsize="0,938" path="m1134,1660l1134,722e" filled="f" stroked="t" strokeweight="0.1pt" strokecolor="#000000">
              <v:path arrowok="t"/>
            </v:shape>
            <v:shape style="position:absolute;left:10772;top:722;width:0;height:938" coordorigin="10772,722" coordsize="0,938" path="m10772,1660l10772,722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ña</w:t>
      </w:r>
      <w:r>
        <w:rPr>
          <w:rFonts w:cs="Times New Roman" w:hAnsi="Times New Roman" w:eastAsia="Times New Roman" w:ascii="Times New Roman"/>
          <w:spacing w:val="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5" w:lineRule="auto" w:line="252"/>
        <w:ind w:left="1196" w:right="81" w:hanging="360"/>
        <w:sectPr>
          <w:pgMar w:header="1442" w:footer="1181" w:top="1680" w:bottom="280" w:left="1020" w:right="1020"/>
          <w:pgSz w:w="11900" w:h="16840"/>
        </w:sectPr>
      </w:pPr>
      <w:r>
        <w:pict>
          <v:group style="position:absolute;margin-left:56.65pt;margin-top:50.4031pt;width:482pt;height:47pt;mso-position-horizontal-relative:page;mso-position-vertical-relative:paragraph;z-index:-760" coordorigin="1133,1008" coordsize="9640,940">
            <v:shape style="position:absolute;left:1134;top:1009;width:9638;height:0" coordorigin="1134,1009" coordsize="9638,0" path="m1134,1009l10772,1009e" filled="f" stroked="t" strokeweight="0.1pt" strokecolor="#000000">
              <v:path arrowok="t"/>
            </v:shape>
            <v:shape style="position:absolute;left:1134;top:1947;width:9638;height:0" coordorigin="1134,1947" coordsize="9638,0" path="m1134,1947l10772,1947e" filled="f" stroked="t" strokeweight="0.1pt" strokecolor="#000000">
              <v:path arrowok="t"/>
            </v:shape>
            <v:shape style="position:absolute;left:1134;top:1009;width:0;height:938" coordorigin="1134,1009" coordsize="0,938" path="m1134,1947l1134,1009e" filled="f" stroked="t" strokeweight="0.1pt" strokecolor="#000000">
              <v:path arrowok="t"/>
            </v:shape>
            <v:shape style="position:absolute;left:10772;top:1009;width:0;height:938" coordorigin="10772,1009" coordsize="0,938" path="m10772,1947l10772,100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6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Pue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nfi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nfi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836"/>
      </w:pP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 w:lineRule="exact" w:line="220"/>
        <w:ind w:left="172"/>
      </w:pPr>
      <w:r>
        <w:pict>
          <v:group style="position:absolute;margin-left:56.65pt;margin-top:-1.06406pt;width:482pt;height:44.7pt;mso-position-horizontal-relative:page;mso-position-vertical-relative:paragraph;z-index:-759" coordorigin="1133,-21" coordsize="9640,894">
            <v:shape style="position:absolute;left:1134;top:-20;width:9638;height:0" coordorigin="1134,-20" coordsize="9638,0" path="m1134,-20l10772,-20e" filled="f" stroked="t" strokeweight="0.1pt" strokecolor="#000000">
              <v:path arrowok="t"/>
            </v:shape>
            <v:shape style="position:absolute;left:1134;top:872;width:9638;height:0" coordorigin="1134,872" coordsize="9638,0" path="m1134,872l10772,872e" filled="f" stroked="t" strokeweight="0.1pt" strokecolor="#000000">
              <v:path arrowok="t"/>
            </v:shape>
            <v:shape style="position:absolute;left:1134;top:-20;width:0;height:892" coordorigin="1134,-20" coordsize="0,892" path="m1134,872l1134,-20e" filled="f" stroked="t" strokeweight="0.1pt" strokecolor="#000000">
              <v:path arrowok="t"/>
            </v:shape>
            <v:shape style="position:absolute;left:10772;top:-20;width:0;height:892" coordorigin="10772,-20" coordsize="0,892" path="m10772,872l10772,-2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0"/>
          <w:szCs w:val="20"/>
        </w:rPr>
        <w:t>$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position w:val="-1"/>
          <w:sz w:val="20"/>
          <w:szCs w:val="20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5" w:lineRule="auto" w:line="248"/>
        <w:ind w:left="1196" w:right="75" w:hanging="360"/>
      </w:pPr>
      <w:r>
        <w:rPr>
          <w:rFonts w:cs="Times New Roman" w:hAnsi="Times New Roman" w:eastAsia="Times New Roman" w:ascii="Times New Roman"/>
          <w:spacing w:val="0"/>
          <w:w w:val="224"/>
          <w:sz w:val="24"/>
          <w:szCs w:val="24"/>
        </w:rPr>
        <w:t>◦</w:t>
      </w:r>
      <w:r>
        <w:rPr>
          <w:rFonts w:cs="Times New Roman" w:hAnsi="Times New Roman" w:eastAsia="Times New Roman" w:ascii="Times New Roman"/>
          <w:spacing w:val="35"/>
          <w:w w:val="2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nfi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ña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3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2"/>
      </w:pPr>
      <w:r>
        <w:pict>
          <v:group style="position:absolute;margin-left:56.65pt;margin-top:-3.01406pt;width:482pt;height:44.7pt;mso-position-horizontal-relative:page;mso-position-vertical-relative:paragraph;z-index:-758" coordorigin="1133,-60" coordsize="9640,894">
            <v:shape style="position:absolute;left:1134;top:-59;width:9638;height:0" coordorigin="1134,-59" coordsize="9638,0" path="m1134,-59l10772,-59e" filled="f" stroked="t" strokeweight="0.1pt" strokecolor="#000000">
              <v:path arrowok="t"/>
            </v:shape>
            <v:shape style="position:absolute;left:1134;top:833;width:9638;height:0" coordorigin="1134,833" coordsize="9638,0" path="m1134,833l10772,833e" filled="f" stroked="t" strokeweight="0.1pt" strokecolor="#000000">
              <v:path arrowok="t"/>
            </v:shape>
            <v:shape style="position:absolute;left:1134;top:-59;width:0;height:892" coordorigin="1134,-59" coordsize="0,892" path="m1134,833l1134,-59e" filled="f" stroked="t" strokeweight="0.1pt" strokecolor="#000000">
              <v:path arrowok="t"/>
            </v:shape>
            <v:shape style="position:absolute;left:10772;top:-59;width:0;height:892" coordorigin="10772,-59" coordsize="0,892" path="m10772,833l10772,-5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$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16"/>
      </w:pPr>
      <w:r>
        <w:rPr>
          <w:rFonts w:cs="Arial" w:hAnsi="Arial" w:eastAsia="Arial" w:ascii="Arial"/>
          <w:b/>
          <w:i/>
          <w:spacing w:val="-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i/>
          <w:spacing w:val="-4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i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i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i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DMZ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6"/>
      </w:pPr>
      <w:r>
        <w:rPr>
          <w:rFonts w:cs="Times New Roman" w:hAnsi="Times New Roman" w:eastAsia="Times New Roman" w:ascii="Times New Roman"/>
          <w:color w:val="00007F"/>
          <w:position w:val="-1"/>
          <w:sz w:val="24"/>
          <w:szCs w:val="24"/>
        </w:rPr>
      </w:r>
      <w:hyperlink r:id="rId28"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: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.w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k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pe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d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.o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00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2"/>
            <w:w w:val="100"/>
            <w:position w:val="-1"/>
            <w:sz w:val="24"/>
            <w:szCs w:val="24"/>
            <w:u w:val="single" w:color="00007F"/>
          </w:rPr>
          <w:t>g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k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Z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ona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_de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  <w:t>m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l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  <w:t>z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da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_%28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nfo</w:t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m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%C3%A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1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c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position w:val="-1"/>
            <w:sz w:val="24"/>
            <w:szCs w:val="24"/>
            <w:u w:val="single" w:color="00007F"/>
          </w:rPr>
          <w:t>%29</w:t>
        </w:r>
      </w:hyperlink>
      <w:r>
        <w:rPr>
          <w:rFonts w:cs="Times New Roman" w:hAnsi="Times New Roman" w:eastAsia="Times New Roman" w:ascii="Times New Roman"/>
          <w:color w:val="00007F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FreeBSD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6"/>
      </w:pPr>
      <w:r>
        <w:rPr>
          <w:rFonts w:cs="Times New Roman" w:hAnsi="Times New Roman" w:eastAsia="Times New Roman" w:ascii="Times New Roman"/>
          <w:color w:val="00007F"/>
          <w:w w:val="114"/>
          <w:position w:val="-1"/>
          <w:sz w:val="24"/>
          <w:szCs w:val="24"/>
        </w:rPr>
      </w:r>
      <w:hyperlink r:id="rId29"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position w:val="-1"/>
            <w:sz w:val="24"/>
            <w:szCs w:val="24"/>
            <w:u w:val="single" w:color="00007F"/>
          </w:rPr>
          <w:t>:</w:t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5"/>
            <w:w w:val="107"/>
            <w:position w:val="-1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5"/>
            <w:w w:val="10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3"/>
            <w:w w:val="107"/>
            <w:position w:val="-1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3"/>
            <w:w w:val="10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8"/>
            <w:w w:val="107"/>
            <w:position w:val="-1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-8"/>
            <w:w w:val="10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f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b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  <w:t>d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g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b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2"/>
            <w:w w:val="118"/>
            <w:position w:val="-1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1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5"/>
            <w:position w:val="-1"/>
            <w:sz w:val="24"/>
            <w:szCs w:val="24"/>
            <w:u w:val="single" w:color="00007F"/>
          </w:rPr>
          <w:t>u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2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2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0"/>
            <w:position w:val="-1"/>
            <w:sz w:val="24"/>
            <w:szCs w:val="24"/>
            <w:u w:val="single" w:color="00007F"/>
          </w:rPr>
          <w:t>m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98"/>
            <w:position w:val="-1"/>
            <w:sz w:val="24"/>
            <w:szCs w:val="24"/>
            <w:u w:val="single" w:color="00007F"/>
          </w:rPr>
          <w:t>l</w:t>
        </w:r>
      </w:hyperlink>
      <w:r>
        <w:rPr>
          <w:rFonts w:cs="Times New Roman" w:hAnsi="Times New Roman" w:eastAsia="Times New Roman" w:ascii="Times New Roman"/>
          <w:color w:val="00007F"/>
          <w:spacing w:val="0"/>
          <w:w w:val="98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116"/>
      </w:pP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6"/>
      </w:pPr>
      <w:r>
        <w:rPr>
          <w:rFonts w:cs="Times New Roman" w:hAnsi="Times New Roman" w:eastAsia="Times New Roman" w:ascii="Times New Roman"/>
          <w:color w:val="00007F"/>
          <w:w w:val="114"/>
          <w:position w:val="-1"/>
          <w:sz w:val="24"/>
          <w:szCs w:val="24"/>
        </w:rPr>
      </w:r>
      <w:hyperlink r:id="rId30"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position w:val="-1"/>
            <w:sz w:val="24"/>
            <w:szCs w:val="24"/>
            <w:u w:val="single" w:color="00007F"/>
          </w:rPr>
          <w:t>:</w:t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d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4"/>
            <w:position w:val="-1"/>
            <w:sz w:val="24"/>
            <w:szCs w:val="24"/>
            <w:u w:val="single" w:color="00007F"/>
          </w:rPr>
          <w:t>c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f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2"/>
            <w:w w:val="114"/>
            <w:position w:val="-1"/>
            <w:sz w:val="24"/>
            <w:szCs w:val="24"/>
            <w:u w:val="single" w:color="00007F"/>
          </w:rPr>
          <w:t>n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g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91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1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position w:val="-1"/>
            <w:sz w:val="24"/>
            <w:szCs w:val="24"/>
            <w:u w:val="single" w:color="00007F"/>
          </w:rPr>
          <w:t>nd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2"/>
            <w:position w:val="-1"/>
            <w:sz w:val="24"/>
            <w:szCs w:val="24"/>
            <w:u w:val="single" w:color="00007F"/>
          </w:rPr>
          <w:t>x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2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5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5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2"/>
            <w:position w:val="-1"/>
            <w:sz w:val="24"/>
            <w:szCs w:val="24"/>
            <w:u w:val="single" w:color="00007F"/>
          </w:rPr>
          <w:t>2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2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2"/>
            <w:position w:val="-1"/>
            <w:sz w:val="24"/>
            <w:szCs w:val="24"/>
            <w:u w:val="single" w:color="00007F"/>
          </w:rPr>
          <w:t>1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2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99"/>
            <w:position w:val="-1"/>
            <w:sz w:val="24"/>
            <w:szCs w:val="24"/>
            <w:u w:val="single" w:color="00007F"/>
          </w:rPr>
          <w:t>_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9"/>
            <w:position w:val="-1"/>
            <w:sz w:val="24"/>
            <w:szCs w:val="24"/>
            <w:u w:val="single" w:color="00007F"/>
          </w:rPr>
          <w:t>N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9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7"/>
            <w:position w:val="-1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2"/>
            <w:w w:val="98"/>
            <w:position w:val="-1"/>
            <w:sz w:val="24"/>
            <w:szCs w:val="24"/>
            <w:u w:val="single" w:color="00007F"/>
          </w:rPr>
          <w:t>_</w:t>
        </w:r>
        <w:r>
          <w:rPr>
            <w:rFonts w:cs="Times New Roman" w:hAnsi="Times New Roman" w:eastAsia="Times New Roman" w:ascii="Times New Roman"/>
            <w:color w:val="00007F"/>
            <w:spacing w:val="2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5"/>
            <w:w w:val="96"/>
            <w:position w:val="-1"/>
            <w:sz w:val="24"/>
            <w:szCs w:val="24"/>
            <w:u w:val="single" w:color="00007F"/>
          </w:rPr>
          <w:t>F</w:t>
        </w:r>
        <w:r>
          <w:rPr>
            <w:rFonts w:cs="Times New Roman" w:hAnsi="Times New Roman" w:eastAsia="Times New Roman" w:ascii="Times New Roman"/>
            <w:color w:val="00007F"/>
            <w:spacing w:val="-5"/>
            <w:w w:val="9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5"/>
            <w:position w:val="-1"/>
            <w:sz w:val="24"/>
            <w:szCs w:val="24"/>
            <w:u w:val="single" w:color="00007F"/>
          </w:rPr>
          <w:t>u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7"/>
            <w:position w:val="-1"/>
            <w:sz w:val="24"/>
            <w:szCs w:val="24"/>
            <w:u w:val="single" w:color="00007F"/>
          </w:rPr>
          <w:t>_a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position w:val="-1"/>
            <w:sz w:val="24"/>
            <w:szCs w:val="24"/>
            <w:u w:val="single" w:color="00007F"/>
          </w:rPr>
          <w:t>nd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95"/>
            <w:position w:val="-1"/>
            <w:sz w:val="24"/>
            <w:szCs w:val="24"/>
            <w:u w:val="single" w:color="00007F"/>
          </w:rPr>
          <w:t>_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5"/>
            <w:position w:val="-1"/>
            <w:sz w:val="24"/>
            <w:szCs w:val="24"/>
            <w:u w:val="single" w:color="00007F"/>
          </w:rPr>
          <w:t>C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4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5"/>
            <w:position w:val="-1"/>
            <w:sz w:val="24"/>
            <w:szCs w:val="24"/>
            <w:u w:val="single" w:color="00007F"/>
          </w:rPr>
          <w:t>n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g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4"/>
            <w:position w:val="-1"/>
            <w:sz w:val="24"/>
            <w:szCs w:val="24"/>
            <w:u w:val="single" w:color="00007F"/>
          </w:rPr>
          <w:t>s</w:t>
        </w:r>
      </w:hyperlink>
      <w:r>
        <w:rPr>
          <w:rFonts w:cs="Times New Roman" w:hAnsi="Times New Roman" w:eastAsia="Times New Roman" w:ascii="Times New Roman"/>
          <w:color w:val="00007F"/>
          <w:spacing w:val="0"/>
          <w:w w:val="11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116"/>
      </w:pP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6"/>
      </w:pPr>
      <w:r>
        <w:rPr>
          <w:rFonts w:cs="Times New Roman" w:hAnsi="Times New Roman" w:eastAsia="Times New Roman" w:ascii="Times New Roman"/>
          <w:color w:val="00007F"/>
          <w:w w:val="114"/>
          <w:position w:val="-1"/>
          <w:sz w:val="24"/>
          <w:szCs w:val="24"/>
        </w:rPr>
      </w:r>
      <w:hyperlink r:id="rId31"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position w:val="-1"/>
            <w:sz w:val="24"/>
            <w:szCs w:val="24"/>
            <w:u w:val="single" w:color="00007F"/>
          </w:rPr>
          <w:t>:</w:t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d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4"/>
            <w:position w:val="-1"/>
            <w:sz w:val="24"/>
            <w:szCs w:val="24"/>
            <w:u w:val="single" w:color="00007F"/>
          </w:rPr>
          <w:t>c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f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2"/>
            <w:w w:val="114"/>
            <w:position w:val="-1"/>
            <w:sz w:val="24"/>
            <w:szCs w:val="24"/>
            <w:u w:val="single" w:color="00007F"/>
          </w:rPr>
          <w:t>n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g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91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1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position w:val="-1"/>
            <w:sz w:val="24"/>
            <w:szCs w:val="24"/>
            <w:u w:val="single" w:color="00007F"/>
          </w:rPr>
          <w:t>nd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2"/>
            <w:position w:val="-1"/>
            <w:sz w:val="24"/>
            <w:szCs w:val="24"/>
            <w:u w:val="single" w:color="00007F"/>
          </w:rPr>
          <w:t>x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2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5"/>
            <w:w w:val="117"/>
            <w:position w:val="-1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5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97"/>
            <w:position w:val="-1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0"/>
            <w:w w:val="9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d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7"/>
            <w:position w:val="-1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5"/>
            <w:position w:val="-1"/>
            <w:sz w:val="24"/>
            <w:szCs w:val="24"/>
            <w:u w:val="single" w:color="00007F"/>
          </w:rPr>
          <w:t>_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  <w:t>q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6"/>
            <w:position w:val="-1"/>
            <w:sz w:val="24"/>
            <w:szCs w:val="24"/>
            <w:u w:val="single" w:color="00007F"/>
          </w:rPr>
          <w:t>u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6"/>
            <w:position w:val="-1"/>
            <w:sz w:val="24"/>
            <w:szCs w:val="24"/>
            <w:u w:val="single" w:color="00007F"/>
          </w:rPr>
          <w:t>i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2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2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0"/>
            <w:position w:val="-1"/>
            <w:sz w:val="24"/>
            <w:szCs w:val="24"/>
            <w:u w:val="single" w:color="00007F"/>
          </w:rPr>
          <w:t>m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0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5"/>
            <w:position w:val="-1"/>
            <w:sz w:val="24"/>
            <w:szCs w:val="24"/>
            <w:u w:val="single" w:color="00007F"/>
          </w:rPr>
          <w:t>nt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5"/>
            <w:position w:val="-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4"/>
            <w:position w:val="-1"/>
            <w:sz w:val="24"/>
            <w:szCs w:val="24"/>
            <w:u w:val="single" w:color="00007F"/>
          </w:rPr>
          <w:t>s</w:t>
        </w:r>
      </w:hyperlink>
      <w:r>
        <w:rPr>
          <w:rFonts w:cs="Times New Roman" w:hAnsi="Times New Roman" w:eastAsia="Times New Roman" w:ascii="Times New Roman"/>
          <w:color w:val="00007F"/>
          <w:spacing w:val="0"/>
          <w:w w:val="11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 w:lineRule="auto" w:line="344"/>
        <w:ind w:left="116" w:right="3258"/>
      </w:pP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nf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9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7F"/>
          <w:spacing w:val="0"/>
          <w:w w:val="114"/>
          <w:sz w:val="24"/>
          <w:szCs w:val="24"/>
        </w:rPr>
      </w:r>
      <w:hyperlink r:id="rId32"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sz w:val="24"/>
            <w:szCs w:val="24"/>
            <w:u w:val="single" w:color="00007F"/>
          </w:rPr>
          <w:t>:</w:t>
        </w:r>
        <w:r>
          <w:rPr>
            <w:rFonts w:cs="Times New Roman" w:hAnsi="Times New Roman" w:eastAsia="Times New Roman" w:ascii="Times New Roman"/>
            <w:color w:val="00007F"/>
            <w:spacing w:val="1"/>
            <w:w w:val="8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5"/>
            <w:w w:val="107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5"/>
            <w:w w:val="10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3"/>
            <w:w w:val="107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3"/>
            <w:w w:val="10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8"/>
            <w:w w:val="107"/>
            <w:sz w:val="24"/>
            <w:szCs w:val="24"/>
            <w:u w:val="single" w:color="00007F"/>
          </w:rPr>
          <w:t>w</w:t>
        </w:r>
        <w:r>
          <w:rPr>
            <w:rFonts w:cs="Times New Roman" w:hAnsi="Times New Roman" w:eastAsia="Times New Roman" w:ascii="Times New Roman"/>
            <w:color w:val="00007F"/>
            <w:spacing w:val="-8"/>
            <w:w w:val="10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  <w:t>b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2"/>
            <w:w w:val="126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26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98"/>
            <w:sz w:val="24"/>
            <w:szCs w:val="24"/>
            <w:u w:val="single" w:color="00007F"/>
          </w:rPr>
          <w:t>l</w:t>
        </w:r>
        <w:r>
          <w:rPr>
            <w:rFonts w:cs="Times New Roman" w:hAnsi="Times New Roman" w:eastAsia="Times New Roman" w:ascii="Times New Roman"/>
            <w:color w:val="00007F"/>
            <w:spacing w:val="0"/>
            <w:w w:val="9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98"/>
            <w:sz w:val="24"/>
            <w:szCs w:val="24"/>
            <w:u w:val="single" w:color="00007F"/>
          </w:rPr>
          <w:t>l</w:t>
        </w:r>
        <w:r>
          <w:rPr>
            <w:rFonts w:cs="Times New Roman" w:hAnsi="Times New Roman" w:eastAsia="Times New Roman" w:ascii="Times New Roman"/>
            <w:color w:val="00007F"/>
            <w:spacing w:val="0"/>
            <w:w w:val="9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2"/>
            <w:w w:val="104"/>
            <w:sz w:val="24"/>
            <w:szCs w:val="24"/>
            <w:u w:val="single" w:color="00007F"/>
          </w:rPr>
          <w:t>c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0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91"/>
            <w:sz w:val="24"/>
            <w:szCs w:val="24"/>
            <w:u w:val="single" w:color="00007F"/>
          </w:rPr>
          <w:t>j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9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5"/>
            <w:w w:val="117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5"/>
            <w:w w:val="11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7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sz w:val="24"/>
            <w:szCs w:val="24"/>
            <w:u w:val="single" w:color="00007F"/>
          </w:rPr>
          <w:t>f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5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2"/>
            <w:w w:val="114"/>
            <w:sz w:val="24"/>
            <w:szCs w:val="24"/>
            <w:u w:val="single" w:color="00007F"/>
          </w:rPr>
          <w:t>n</w:t>
        </w:r>
        <w:r>
          <w:rPr>
            <w:rFonts w:cs="Times New Roman" w:hAnsi="Times New Roman" w:eastAsia="Times New Roman" w:ascii="Times New Roman"/>
            <w:color w:val="00007F"/>
            <w:spacing w:val="-2"/>
            <w:w w:val="11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26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3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sz w:val="24"/>
            <w:szCs w:val="24"/>
            <w:u w:val="single" w:color="00007F"/>
          </w:rPr>
          <w:t>na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16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1"/>
            <w:sz w:val="24"/>
            <w:szCs w:val="24"/>
            <w:u w:val="single" w:color="00007F"/>
          </w:rPr>
          <w:t>_c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1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4"/>
            <w:sz w:val="24"/>
            <w:szCs w:val="24"/>
            <w:u w:val="single" w:color="00007F"/>
          </w:rPr>
          <w:t>s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sz w:val="24"/>
            <w:szCs w:val="24"/>
            <w:u w:val="single" w:color="00007F"/>
          </w:rPr>
          <w:t>.</w:t>
        </w:r>
        <w:r>
          <w:rPr>
            <w:rFonts w:cs="Times New Roman" w:hAnsi="Times New Roman" w:eastAsia="Times New Roman" w:ascii="Times New Roman"/>
            <w:color w:val="00007F"/>
            <w:spacing w:val="1"/>
            <w:w w:val="98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14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45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10"/>
            <w:sz w:val="24"/>
            <w:szCs w:val="24"/>
            <w:u w:val="single" w:color="00007F"/>
          </w:rPr>
          <w:t>m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1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98"/>
            <w:sz w:val="24"/>
            <w:szCs w:val="24"/>
            <w:u w:val="single" w:color="00007F"/>
          </w:rPr>
          <w:t>l</w:t>
        </w:r>
      </w:hyperlink>
      <w:r>
        <w:rPr>
          <w:rFonts w:cs="Times New Roman" w:hAnsi="Times New Roman" w:eastAsia="Times New Roman" w:ascii="Times New Roman"/>
          <w:color w:val="00007F"/>
          <w:spacing w:val="0"/>
          <w:w w:val="98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sectPr>
      <w:pgMar w:header="1442" w:footer="1181" w:top="1680" w:bottom="280" w:left="1020" w:right="102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.8pt;margin-top:771.944pt;width:200.9pt;height:14pt;mso-position-horizontal-relative:page;mso-position-vertical-relative:page;z-index:-77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2ºASIR-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Segur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spon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dad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11.4pt;margin-top:771.944pt;width:28.2961pt;height:14pt;mso-position-horizontal-relative:page;mso-position-vertical-relative:page;z-index:-77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 w:right="-36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12)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.8pt;margin-top:771.944pt;width:200.9pt;height:14pt;mso-position-horizontal-relative:page;mso-position-vertical-relative:page;z-index:-76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2ºASIR-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Segur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spon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dad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05.4pt;margin-top:771.944pt;width:34.2961pt;height:14pt;mso-position-horizontal-relative:page;mso-position-vertical-relative:page;z-index:-76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 w:right="-36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12)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97.7pt;margin-top:71.1232pt;width:199.964pt;height:14pt;mso-position-horizontal-relative:page;mso-position-vertical-relative:page;z-index:-77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8"/>
                    <w:w w:val="106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6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6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9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9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9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5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6"/>
                    <w:w w:val="100"/>
                    <w:sz w:val="24"/>
                    <w:szCs w:val="24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97.7pt;margin-top:71.1232pt;width:199.964pt;height:14pt;mso-position-horizontal-relative:page;mso-position-vertical-relative:page;z-index:-77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8"/>
                    <w:w w:val="106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6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6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9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9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9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5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6"/>
                    <w:w w:val="100"/>
                    <w:sz w:val="24"/>
                    <w:szCs w:val="24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37.768pt;margin-top:71.1232pt;width:4.952pt;height:14pt;mso-position-horizontal-relative:page;mso-position-vertical-relative:page;z-index:-7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6.828pt;margin-top:71.1232pt;width:5.468pt;height:14pt;mso-position-horizontal-relative:page;mso-position-vertical-relative:page;z-index:-77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4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23.868pt;margin-top:71.1232pt;width:5.468pt;height:14pt;mso-position-horizontal-relative:page;mso-position-vertical-relative:page;z-index:-77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4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548pt;margin-top:71.1232pt;width:13.052pt;height:14pt;mso-position-horizontal-relative:page;mso-position-vertical-relative:page;z-index:-77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91.392pt;margin-top:71.1232pt;width:6.272pt;height:14pt;mso-position-horizontal-relative:page;mso-position-vertical-relative:page;z-index:-76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37.768pt;margin-top:71.1232pt;width:4.952pt;height:14pt;mso-position-horizontal-relative:page;mso-position-vertical-relative:page;z-index:-76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6.828pt;margin-top:71.1232pt;width:5.468pt;height:14pt;mso-position-horizontal-relative:page;mso-position-vertical-relative:page;z-index:-76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4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23.868pt;margin-top:71.1232pt;width:5.468pt;height:14pt;mso-position-horizontal-relative:page;mso-position-vertical-relative:page;z-index:-76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4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548pt;margin-top:71.1232pt;width:13.052pt;height:14pt;mso-position-horizontal-relative:page;mso-position-vertical-relative:page;z-index:-76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91.392pt;margin-top:71.1232pt;width:6.272pt;height:14pt;mso-position-horizontal-relative:page;mso-position-vertical-relative:page;z-index:-76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97.7pt;margin-top:71.1232pt;width:199.964pt;height:14pt;mso-position-horizontal-relative:page;mso-position-vertical-relative:page;z-index:-76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8"/>
                    <w:w w:val="106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6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6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6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9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9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9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9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9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5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6"/>
                    <w:w w:val="100"/>
                    <w:sz w:val="24"/>
                    <w:szCs w:val="24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yperlink" Target="http://www.pfsense.org/index.php@option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5.xml"/><Relationship Id="rId23" Type="http://schemas.openxmlformats.org/officeDocument/2006/relationships/footer" Target="footer5.xml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yperlink" Target="http://es.wikipedia.org/wiki/Zona_desmilitarizada_(inform%C3%A1tica)" TargetMode="External"/><Relationship Id="rId29" Type="http://schemas.openxmlformats.org/officeDocument/2006/relationships/hyperlink" Target="http://www.freebsd.org/es/about.html" TargetMode="External"/><Relationship Id="rId30" Type="http://schemas.openxmlformats.org/officeDocument/2006/relationships/hyperlink" Target="https://doc.pfsense.org/index.php/2.1_New_Features_and_Changes" TargetMode="External"/><Relationship Id="rId31" Type="http://schemas.openxmlformats.org/officeDocument/2006/relationships/hyperlink" Target="https://doc.pfsense.org/index.php/Hardware_requirements" TargetMode="External"/><Relationship Id="rId32" Type="http://schemas.openxmlformats.org/officeDocument/2006/relationships/hyperlink" Target="http://www.bellera.cat/josep/pfsense/nat_cs.html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