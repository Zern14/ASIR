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g" ContentType="image/jpg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spacing w:before="19"/>
        <w:ind w:left="116"/>
      </w:pP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Í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nd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i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ce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roducc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o................................................................................................................................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68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work-Manage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682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Conf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gur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chero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erf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ces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..........................................................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31"/>
        <w:ind w:left="172" w:right="5348"/>
      </w:pPr>
      <w:r>
        <w:rPr>
          <w:rFonts w:cs="Times New Roman" w:hAnsi="Times New Roman" w:eastAsia="Times New Roman" w:ascii="Times New Roman"/>
          <w:i/>
          <w:w w:val="112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i/>
          <w:spacing w:val="-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i/>
          <w:spacing w:val="4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8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spacing w:val="-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spacing w:val="-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4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spacing w:val="-4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95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spacing w:val="-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spacing w:val="-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9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spacing w:val="-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i/>
          <w:spacing w:val="-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spacing w:val="-5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spacing w:val="-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9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spacing w:val="-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1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i/>
          <w:spacing w:val="-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spacing w:val="-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i/>
          <w:spacing w:val="4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3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spacing w:val="-4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spacing w:val="-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95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spacing w:val="-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8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i/>
          <w:spacing w:val="-4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9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spacing w:val="-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spacing w:val="-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9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spacing w:val="-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spacing w:val="5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95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spacing w:val="-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94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i/>
          <w:spacing w:val="-4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9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spacing w:val="-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16" w:right="137"/>
      </w:pPr>
      <w:r>
        <w:pict>
          <v:shape type="#_x0000_t75" style="position:absolute;margin-left:339.3pt;margin-top:31.0695pt;width:201.8pt;height:148.5pt;mso-position-horizontal-relative:page;mso-position-vertical-relative:paragraph;z-index:-523">
            <v:imagedata o:title="" r:id="rId6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alq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spacing w:val="12"/>
          <w:w w:val="1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los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7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3"/>
          <w:w w:val="1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7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17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1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7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1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spacing w:val="-19"/>
          <w:w w:val="1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lla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1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gan</w:t>
      </w:r>
      <w:r>
        <w:rPr>
          <w:rFonts w:cs="Times New Roman" w:hAnsi="Times New Roman" w:eastAsia="Times New Roman" w:ascii="Times New Roman"/>
          <w:spacing w:val="13"/>
          <w:w w:val="1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ón</w:t>
      </w:r>
      <w:r>
        <w:rPr>
          <w:rFonts w:cs="Times New Roman" w:hAnsi="Times New Roman" w:eastAsia="Times New Roman" w:ascii="Times New Roman"/>
          <w:spacing w:val="17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9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ab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5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8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8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9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2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2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7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1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má</w:t>
      </w:r>
      <w:r>
        <w:rPr>
          <w:rFonts w:cs="Times New Roman" w:hAnsi="Times New Roman" w:eastAsia="Times New Roman" w:ascii="Times New Roman"/>
          <w:spacing w:val="1"/>
          <w:w w:val="11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16" w:right="4684"/>
      </w:pPr>
      <w:r>
        <w:rPr>
          <w:rFonts w:cs="Times New Roman" w:hAnsi="Times New Roman" w:eastAsia="Times New Roman" w:ascii="Times New Roman"/>
          <w:w w:val="98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glas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i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3"/>
          <w:sz w:val="22"/>
          <w:szCs w:val="22"/>
        </w:rPr>
        <w:t>Host</w:t>
      </w:r>
      <w:r>
        <w:rPr>
          <w:rFonts w:cs="Times New Roman" w:hAnsi="Times New Roman" w:eastAsia="Times New Roman" w:ascii="Times New Roman"/>
          <w:i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6"/>
          <w:w w:val="9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7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fi</w:t>
      </w:r>
      <w:r>
        <w:rPr>
          <w:rFonts w:cs="Times New Roman" w:hAnsi="Times New Roman" w:eastAsia="Times New Roman" w:ascii="Times New Roman"/>
          <w:i/>
          <w:spacing w:val="0"/>
          <w:w w:val="10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1"/>
          <w:w w:val="104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3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i/>
          <w:spacing w:val="7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ñ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ol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2"/>
          <w:szCs w:val="22"/>
        </w:rPr>
        <w:t>«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2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1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olo</w:t>
      </w:r>
      <w:r>
        <w:rPr>
          <w:rFonts w:cs="Times New Roman" w:hAnsi="Times New Roman" w:eastAsia="Times New Roman" w:ascii="Times New Roman"/>
          <w:spacing w:val="8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1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ón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ám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»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olo</w:t>
      </w:r>
      <w:r>
        <w:rPr>
          <w:rFonts w:cs="Times New Roman" w:hAnsi="Times New Roman" w:eastAsia="Times New Roman" w:ascii="Times New Roman"/>
          <w:spacing w:val="-10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mi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7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7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ám</w:t>
      </w:r>
      <w:r>
        <w:rPr>
          <w:rFonts w:cs="Times New Roman" w:hAnsi="Times New Roman" w:eastAsia="Times New Roman" w:ascii="Times New Roman"/>
          <w:spacing w:val="-1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spacing w:val="-6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1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ón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á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am</w:t>
      </w:r>
      <w:r>
        <w:rPr>
          <w:rFonts w:cs="Times New Roman" w:hAnsi="Times New Roman" w:eastAsia="Times New Roman" w:ascii="Times New Roman"/>
          <w:spacing w:val="-1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16" w:right="4686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2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2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5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olo</w:t>
      </w:r>
      <w:r>
        <w:rPr>
          <w:rFonts w:cs="Times New Roman" w:hAnsi="Times New Roman" w:eastAsia="Times New Roman" w:ascii="Times New Roman"/>
          <w:spacing w:val="-3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29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1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1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ralm</w:t>
      </w:r>
      <w:r>
        <w:rPr>
          <w:rFonts w:cs="Times New Roman" w:hAnsi="Times New Roman" w:eastAsia="Times New Roman" w:ascii="Times New Roman"/>
          <w:spacing w:val="-1"/>
          <w:w w:val="11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1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4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spacing w:val="-1"/>
          <w:w w:val="11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6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7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47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ámi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46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46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los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4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15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me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5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27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24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ab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odo</w:t>
      </w:r>
      <w:r>
        <w:rPr>
          <w:rFonts w:cs="Times New Roman" w:hAnsi="Times New Roman" w:eastAsia="Times New Roman" w:ascii="Times New Roman"/>
          <w:spacing w:val="62"/>
          <w:w w:val="1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mom</w:t>
      </w:r>
      <w:r>
        <w:rPr>
          <w:rFonts w:cs="Times New Roman" w:hAnsi="Times New Roman" w:eastAsia="Times New Roman" w:ascii="Times New Roman"/>
          <w:spacing w:val="-1"/>
          <w:w w:val="11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43"/>
          <w:w w:val="1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53"/>
          <w:w w:val="1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/>
        <w:ind w:left="116" w:right="1750"/>
      </w:pPr>
      <w:r>
        <w:rPr>
          <w:rFonts w:cs="Times New Roman" w:hAnsi="Times New Roman" w:eastAsia="Times New Roman" w:ascii="Times New Roman"/>
          <w:w w:val="11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w w:val="113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ón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7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8"/>
          <w:w w:val="10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á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8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mp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116" w:right="141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98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6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CP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ón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7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6"/>
          <w:w w:val="10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za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4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llamad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5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6"/>
          <w:w w:val="96"/>
          <w:sz w:val="22"/>
          <w:szCs w:val="22"/>
        </w:rPr>
        <w:t>"</w:t>
      </w:r>
      <w:r>
        <w:rPr>
          <w:rFonts w:cs="Times New Roman" w:hAnsi="Times New Roman" w:eastAsia="Times New Roman" w:ascii="Times New Roman"/>
          <w:spacing w:val="1"/>
          <w:w w:val="8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oma</w:t>
      </w:r>
      <w:r>
        <w:rPr>
          <w:rFonts w:cs="Times New Roman" w:hAnsi="Times New Roman" w:eastAsia="Times New Roman" w:ascii="Times New Roman"/>
          <w:spacing w:val="1"/>
          <w:w w:val="11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7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ol</w:t>
      </w:r>
      <w:r>
        <w:rPr>
          <w:rFonts w:cs="Times New Roman" w:hAnsi="Times New Roman" w:eastAsia="Times New Roman" w:ascii="Times New Roman"/>
          <w:spacing w:val="-9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8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dd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g"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116" w:right="6801"/>
      </w:pPr>
      <w:r>
        <w:rPr>
          <w:rFonts w:cs="Times New Roman" w:hAnsi="Times New Roman" w:eastAsia="Times New Roman" w:ascii="Times New Roman"/>
          <w:w w:val="109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w w:val="109"/>
          <w:position w:val="-1"/>
          <w:sz w:val="22"/>
          <w:szCs w:val="22"/>
          <w:u w:val="single" w:color="000000"/>
        </w:rPr>
        <w:t>P</w:t>
      </w:r>
      <w:r>
        <w:rPr>
          <w:rFonts w:cs="Times New Roman" w:hAnsi="Times New Roman" w:eastAsia="Times New Roman" w:ascii="Times New Roman"/>
          <w:w w:val="109"/>
          <w:position w:val="-1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w w:val="109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-4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1"/>
          <w:w w:val="117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2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-36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6"/>
          <w:w w:val="117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  <w:t>á</w:t>
      </w:r>
      <w:r>
        <w:rPr>
          <w:rFonts w:cs="Times New Roman" w:hAnsi="Times New Roman" w:eastAsia="Times New Roman" w:ascii="Times New Roman"/>
          <w:spacing w:val="-2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  <w:t>m</w:t>
      </w:r>
      <w:r>
        <w:rPr>
          <w:rFonts w:cs="Times New Roman" w:hAnsi="Times New Roman" w:eastAsia="Times New Roman" w:ascii="Times New Roman"/>
          <w:spacing w:val="-1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-3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8"/>
          <w:w w:val="145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45"/>
          <w:position w:val="-1"/>
          <w:sz w:val="22"/>
          <w:szCs w:val="22"/>
          <w:u w:val="single" w:color="000000"/>
        </w:rPr>
        <w:t>t</w:t>
      </w:r>
      <w:r>
        <w:rPr>
          <w:rFonts w:cs="Times New Roman" w:hAnsi="Times New Roman" w:eastAsia="Times New Roman" w:ascii="Times New Roman"/>
          <w:spacing w:val="0"/>
          <w:w w:val="145"/>
          <w:position w:val="-1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45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-36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6"/>
          <w:w w:val="115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15"/>
          <w:position w:val="-1"/>
          <w:sz w:val="22"/>
          <w:szCs w:val="22"/>
          <w:u w:val="single" w:color="000000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position w:val="-1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5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-3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8"/>
          <w:w w:val="118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-1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  <w:t>s</w:t>
      </w:r>
      <w:r>
        <w:rPr>
          <w:rFonts w:cs="Times New Roman" w:hAnsi="Times New Roman" w:eastAsia="Times New Roman" w:ascii="Times New Roman"/>
          <w:spacing w:val="-10"/>
          <w:w w:val="100"/>
          <w:position w:val="-1"/>
          <w:sz w:val="22"/>
          <w:szCs w:val="22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-1"/>
          <w:sz w:val="22"/>
          <w:szCs w:val="22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13"/>
          <w:w w:val="100"/>
          <w:position w:val="-1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-1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-2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  <w:t>fi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-3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7"/>
          <w:w w:val="115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  <w:t>g</w:t>
      </w:r>
      <w:r>
        <w:rPr>
          <w:rFonts w:cs="Times New Roman" w:hAnsi="Times New Roman" w:eastAsia="Times New Roman" w:ascii="Times New Roman"/>
          <w:spacing w:val="-19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  <w:t>u</w:t>
      </w:r>
      <w:r>
        <w:rPr>
          <w:rFonts w:cs="Times New Roman" w:hAnsi="Times New Roman" w:eastAsia="Times New Roman" w:ascii="Times New Roman"/>
          <w:spacing w:val="-2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-3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8"/>
          <w:w w:val="117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19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  <w:t>b</w:t>
      </w:r>
      <w:r>
        <w:rPr>
          <w:rFonts w:cs="Times New Roman" w:hAnsi="Times New Roman" w:eastAsia="Times New Roman" w:ascii="Times New Roman"/>
          <w:spacing w:val="-1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-3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7"/>
          <w:w w:val="126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26"/>
          <w:position w:val="-1"/>
          <w:sz w:val="22"/>
          <w:szCs w:val="22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position w:val="-1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26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-36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6"/>
          <w:w w:val="114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14"/>
          <w:position w:val="-1"/>
          <w:sz w:val="22"/>
          <w:szCs w:val="22"/>
          <w:u w:val="single" w:color="000000"/>
        </w:rPr>
        <w:t>s</w:t>
      </w:r>
      <w:r>
        <w:rPr>
          <w:rFonts w:cs="Times New Roman" w:hAnsi="Times New Roman" w:eastAsia="Times New Roman" w:ascii="Times New Roman"/>
          <w:spacing w:val="0"/>
          <w:w w:val="114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7"/>
        <w:ind w:left="54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1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7"/>
        <w:ind w:left="54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Nomb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1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7"/>
        <w:ind w:left="54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16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1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1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1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8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ón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7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7"/>
        <w:ind w:left="54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ón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i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8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8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93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7"/>
        <w:ind w:left="54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ás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820" w:val="left"/>
        </w:tabs>
        <w:jc w:val="left"/>
        <w:spacing w:before="27" w:lineRule="auto" w:line="265"/>
        <w:ind w:left="824" w:right="132" w:hanging="28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-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áxi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1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2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RP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ción</w:t>
      </w:r>
      <w:r>
        <w:rPr>
          <w:rFonts w:cs="Times New Roman" w:hAnsi="Times New Roman" w:eastAsia="Times New Roman" w:ascii="Times New Roman"/>
          <w:i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cion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ú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2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glas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gl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spacing w:val="-4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93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20"/>
        <w:ind w:left="54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9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9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sfe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cia</w:t>
      </w:r>
      <w:r>
        <w:rPr>
          <w:rFonts w:cs="Times New Roman" w:hAnsi="Times New Roman" w:eastAsia="Times New Roman" w:ascii="Times New Roman"/>
          <w:i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á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ú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7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glas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7"/>
        <w:ind w:left="54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9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vicio</w:t>
      </w:r>
      <w:r>
        <w:rPr>
          <w:rFonts w:cs="Times New Roman" w:hAnsi="Times New Roman" w:eastAsia="Times New Roman" w:ascii="Times New Roman"/>
          <w:i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6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6"/>
          <w:w w:val="128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1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ción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ú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7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glas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gl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spacing w:val="-4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93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7"/>
        <w:ind w:left="54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7"/>
        <w:ind w:left="540"/>
        <w:sectPr>
          <w:pgNumType w:start="1"/>
          <w:pgMar w:header="1135" w:footer="1161" w:top="1600" w:bottom="280" w:left="1020" w:right="960"/>
          <w:headerReference w:type="default" r:id="rId4"/>
          <w:footerReference w:type="default" r:id="rId5"/>
          <w:pgSz w:w="1190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93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9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3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4"/>
          <w:w w:val="10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ú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7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glas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gl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spacing w:val="-4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93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7"/>
        <w:ind w:left="54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7"/>
        <w:ind w:left="54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7"/>
        <w:ind w:left="54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Nomb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1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7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95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16"/>
      </w:pPr>
      <w:r>
        <w:rPr>
          <w:rFonts w:cs="Times New Roman" w:hAnsi="Times New Roman" w:eastAsia="Times New Roman" w:ascii="Times New Roman"/>
          <w:w w:val="93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w w:val="93"/>
          <w:position w:val="-1"/>
          <w:sz w:val="22"/>
          <w:szCs w:val="22"/>
          <w:u w:val="single" w:color="000000"/>
        </w:rPr>
        <w:t>E</w:t>
      </w:r>
      <w:r>
        <w:rPr>
          <w:rFonts w:cs="Times New Roman" w:hAnsi="Times New Roman" w:eastAsia="Times New Roman" w:ascii="Times New Roman"/>
          <w:w w:val="93"/>
          <w:position w:val="-1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w w:val="93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-3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7"/>
          <w:w w:val="114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14"/>
          <w:position w:val="-1"/>
          <w:sz w:val="22"/>
          <w:szCs w:val="22"/>
          <w:u w:val="single" w:color="000000"/>
        </w:rPr>
        <w:t>s</w:t>
      </w:r>
      <w:r>
        <w:rPr>
          <w:rFonts w:cs="Times New Roman" w:hAnsi="Times New Roman" w:eastAsia="Times New Roman" w:ascii="Times New Roman"/>
          <w:spacing w:val="0"/>
          <w:w w:val="114"/>
          <w:position w:val="-1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4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-3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7"/>
          <w:w w:val="117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  <w:t>q</w:t>
      </w:r>
      <w:r>
        <w:rPr>
          <w:rFonts w:cs="Times New Roman" w:hAnsi="Times New Roman" w:eastAsia="Times New Roman" w:ascii="Times New Roman"/>
          <w:spacing w:val="-1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  <w:t>u</w:t>
      </w:r>
      <w:r>
        <w:rPr>
          <w:rFonts w:cs="Times New Roman" w:hAnsi="Times New Roman" w:eastAsia="Times New Roman" w:ascii="Times New Roman"/>
          <w:spacing w:val="-2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-3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8"/>
          <w:w w:val="110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  <w:t>m</w:t>
      </w:r>
      <w:r>
        <w:rPr>
          <w:rFonts w:cs="Times New Roman" w:hAnsi="Times New Roman" w:eastAsia="Times New Roman" w:ascii="Times New Roman"/>
          <w:spacing w:val="-2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2"/>
          <w:szCs w:val="22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  <w:t>d</w:t>
      </w:r>
      <w:r>
        <w:rPr>
          <w:rFonts w:cs="Times New Roman" w:hAnsi="Times New Roman" w:eastAsia="Times New Roman" w:ascii="Times New Roman"/>
          <w:spacing w:val="-1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37"/>
          <w:w w:val="100"/>
          <w:position w:val="-1"/>
          <w:sz w:val="22"/>
          <w:szCs w:val="22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37"/>
          <w:w w:val="100"/>
          <w:position w:val="-1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5"/>
          <w:position w:val="-1"/>
          <w:sz w:val="22"/>
          <w:szCs w:val="22"/>
          <w:u w:val="single" w:color="000000"/>
        </w:rPr>
        <w:t>f</w:t>
      </w:r>
      <w:r>
        <w:rPr>
          <w:rFonts w:cs="Times New Roman" w:hAnsi="Times New Roman" w:eastAsia="Times New Roman" w:ascii="Times New Roman"/>
          <w:spacing w:val="0"/>
          <w:w w:val="115"/>
          <w:position w:val="-1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5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-3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8"/>
          <w:w w:val="114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  <w:t>u</w:t>
      </w:r>
      <w:r>
        <w:rPr>
          <w:rFonts w:cs="Times New Roman" w:hAnsi="Times New Roman" w:eastAsia="Times New Roman" w:ascii="Times New Roman"/>
          <w:spacing w:val="-2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-2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-3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8"/>
          <w:w w:val="91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91"/>
          <w:position w:val="-1"/>
          <w:sz w:val="22"/>
          <w:szCs w:val="22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0"/>
          <w:w w:val="91"/>
          <w:position w:val="-1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91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-3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7"/>
          <w:w w:val="118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-1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-2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2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  <w:t>m</w:t>
      </w:r>
      <w:r>
        <w:rPr>
          <w:rFonts w:cs="Times New Roman" w:hAnsi="Times New Roman" w:eastAsia="Times New Roman" w:ascii="Times New Roman"/>
          <w:spacing w:val="-2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-3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7"/>
          <w:w w:val="126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26"/>
          <w:position w:val="-1"/>
          <w:sz w:val="22"/>
          <w:szCs w:val="22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position w:val="-1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26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-36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6"/>
          <w:w w:val="114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-2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-4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0"/>
          <w:w w:val="118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18"/>
          <w:position w:val="-1"/>
          <w:sz w:val="22"/>
          <w:szCs w:val="22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94"/>
      </w:pPr>
      <w:r>
        <w:pict>
          <v:shape type="#_x0000_t75" style="width:166.5pt;height:240.8pt">
            <v:imagedata o:title="" r:id="rId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31"/>
        <w:ind w:left="172"/>
      </w:pPr>
      <w:r>
        <w:rPr>
          <w:rFonts w:cs="Times New Roman" w:hAnsi="Times New Roman" w:eastAsia="Times New Roman" w:ascii="Times New Roman"/>
          <w:i/>
          <w:w w:val="112"/>
          <w:sz w:val="28"/>
          <w:szCs w:val="28"/>
        </w:rPr>
        <w:t>2</w:t>
      </w:r>
      <w:r>
        <w:rPr>
          <w:rFonts w:cs="Times New Roman" w:hAnsi="Times New Roman" w:eastAsia="Times New Roman" w:ascii="Times New Roman"/>
          <w:i/>
          <w:spacing w:val="-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i/>
          <w:spacing w:val="4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91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spacing w:val="-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spacing w:val="-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17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spacing w:val="-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spacing w:val="-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spacing w:val="-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95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spacing w:val="-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9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spacing w:val="-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16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máq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ora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476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1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14.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04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7"/>
        <w:ind w:left="476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omo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slad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4"/>
          <w:w w:val="9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9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9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7"/>
        <w:ind w:left="476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mod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0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16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máq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476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6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16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1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2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14.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04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9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14.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04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ow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7"/>
        <w:ind w:left="476"/>
        <w:sectPr>
          <w:pgMar w:header="1135" w:footer="1161" w:top="1600" w:bottom="280" w:left="1020" w:right="1020"/>
          <w:pgSz w:w="1190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mod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0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ai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sla</w:t>
      </w:r>
      <w:r>
        <w:rPr>
          <w:rFonts w:cs="Times New Roman" w:hAnsi="Times New Roman" w:eastAsia="Times New Roman" w:ascii="Times New Roman"/>
          <w:spacing w:val="2"/>
          <w:w w:val="11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31"/>
        <w:ind w:left="172"/>
      </w:pPr>
      <w:r>
        <w:pict>
          <v:group style="position:absolute;margin-left:56.7pt;margin-top:26.0203pt;width:481.9pt;height:0.9pt;mso-position-horizontal-relative:page;mso-position-vertical-relative:paragraph;z-index:-522" coordorigin="1134,520" coordsize="9638,18">
            <v:shape style="position:absolute;left:1134;top:520;width:9638;height:18" coordorigin="1134,520" coordsize="9638,18" path="m10772,528l10772,520,1134,520,1134,538,10772,538,10772,528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w w:val="112"/>
          <w:sz w:val="28"/>
          <w:szCs w:val="28"/>
        </w:rPr>
        <w:t>3</w:t>
      </w:r>
      <w:r>
        <w:rPr>
          <w:rFonts w:cs="Times New Roman" w:hAnsi="Times New Roman" w:eastAsia="Times New Roman" w:ascii="Times New Roman"/>
          <w:i/>
          <w:spacing w:val="-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i/>
          <w:spacing w:val="4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8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spacing w:val="-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spacing w:val="-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spacing w:val="-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4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spacing w:val="-5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spacing w:val="-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99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spacing w:val="-5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spacing w:val="-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spacing w:val="-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9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spacing w:val="-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1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i/>
          <w:spacing w:val="-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16"/>
      </w:pP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85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13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39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position w:val="-1"/>
          <w:sz w:val="22"/>
          <w:szCs w:val="22"/>
        </w:rPr>
        <w:t>alar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spacing w:val="4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96"/>
          <w:position w:val="-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96"/>
          <w:position w:val="-1"/>
          <w:sz w:val="22"/>
          <w:szCs w:val="22"/>
        </w:rPr>
        <w:t>CP</w:t>
      </w:r>
      <w:r>
        <w:rPr>
          <w:rFonts w:cs="Times New Roman" w:hAnsi="Times New Roman" w:eastAsia="Times New Roman" w:ascii="Times New Roman"/>
          <w:spacing w:val="4"/>
          <w:w w:val="96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16"/>
          <w:position w:val="-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13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13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39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14.04,</w:t>
      </w:r>
      <w:r>
        <w:rPr>
          <w:rFonts w:cs="Times New Roman" w:hAnsi="Times New Roman" w:eastAsia="Times New Roman" w:ascii="Times New Roman"/>
          <w:spacing w:val="4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5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13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39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position w:val="-1"/>
          <w:sz w:val="22"/>
          <w:szCs w:val="22"/>
        </w:rPr>
        <w:t>lar</w:t>
      </w:r>
      <w:r>
        <w:rPr>
          <w:rFonts w:cs="Times New Roman" w:hAnsi="Times New Roman" w:eastAsia="Times New Roman" w:ascii="Times New Roman"/>
          <w:spacing w:val="-1"/>
          <w:w w:val="123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position w:val="-1"/>
          <w:sz w:val="22"/>
          <w:szCs w:val="22"/>
        </w:rPr>
        <w:t>mos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85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14"/>
          <w:position w:val="-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13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85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23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3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39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-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5"/>
          <w:position w:val="-1"/>
          <w:sz w:val="22"/>
          <w:szCs w:val="22"/>
        </w:rPr>
        <w:t>aq</w:t>
      </w:r>
      <w:r>
        <w:rPr>
          <w:rFonts w:cs="Times New Roman" w:hAnsi="Times New Roman" w:eastAsia="Times New Roman" w:ascii="Times New Roman"/>
          <w:spacing w:val="1"/>
          <w:w w:val="113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23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39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8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7"/>
        <w:ind w:left="172"/>
      </w:pPr>
      <w:r>
        <w:pict>
          <v:group style="position:absolute;margin-left:56.65pt;margin-top:-1.23047pt;width:482pt;height:18.3pt;mso-position-horizontal-relative:page;mso-position-vertical-relative:paragraph;z-index:-521" coordorigin="1133,-25" coordsize="9640,366">
            <v:shape style="position:absolute;left:1134;top:-24;width:9638;height:0" coordorigin="1134,-24" coordsize="9638,0" path="m1134,-24l10772,-24e" filled="f" stroked="t" strokeweight="0.1pt" strokecolor="#000000">
              <v:path arrowok="t"/>
            </v:shape>
            <v:shape style="position:absolute;left:1134;top:340;width:9638;height:0" coordorigin="1134,340" coordsize="9638,0" path="m1134,340l10772,340e" filled="f" stroked="t" strokeweight="0.1pt" strokecolor="#000000">
              <v:path arrowok="t"/>
            </v:shape>
            <v:shape style="position:absolute;left:1134;top:-24;width:0;height:364" coordorigin="1134,-24" coordsize="0,364" path="m1134,340l1134,-24e" filled="f" stroked="t" strokeweight="0.1pt" strokecolor="#000000">
              <v:path arrowok="t"/>
            </v:shape>
            <v:shape style="position:absolute;left:10772;top:-24;width:0;height:364" coordorigin="10772,-24" coordsize="0,364" path="m10772,340l10772,-24e" filled="f" stroked="t" strokeweight="0.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ap</w:t>
      </w:r>
      <w:r>
        <w:rPr>
          <w:rFonts w:cs="Times New Roman" w:hAnsi="Times New Roman" w:eastAsia="Times New Roman" w:ascii="Times New Roman"/>
          <w:spacing w:val="-8"/>
          <w:w w:val="11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-g</w:t>
      </w:r>
      <w:r>
        <w:rPr>
          <w:rFonts w:cs="Times New Roman" w:hAnsi="Times New Roman" w:eastAsia="Times New Roman" w:ascii="Times New Roman"/>
          <w:spacing w:val="-1"/>
          <w:w w:val="11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2"/>
          <w:w w:val="1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5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-d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-s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16"/>
      </w:pPr>
      <w:r>
        <w:pict>
          <v:group style="position:absolute;margin-left:56.65pt;margin-top:12.4195pt;width:482pt;height:94.2pt;mso-position-horizontal-relative:page;mso-position-vertical-relative:paragraph;z-index:-520" coordorigin="1133,248" coordsize="9640,1884">
            <v:shape style="position:absolute;left:1134;top:249;width:9638;height:0" coordorigin="1134,249" coordsize="9638,0" path="m1134,249l10772,249e" filled="f" stroked="t" strokeweight="0.1pt" strokecolor="#000000">
              <v:path arrowok="t"/>
            </v:shape>
            <v:shape style="position:absolute;left:1134;top:2131;width:9638;height:0" coordorigin="1134,2131" coordsize="9638,0" path="m1134,2131l10772,2131e" filled="f" stroked="t" strokeweight="0.1pt" strokecolor="#000000">
              <v:path arrowok="t"/>
            </v:shape>
            <v:shape style="position:absolute;left:1134;top:249;width:0;height:1882" coordorigin="1134,249" coordsize="0,1882" path="m1134,2131l1134,249e" filled="f" stroked="t" strokeweight="0.1pt" strokecolor="#000000">
              <v:path arrowok="t"/>
            </v:shape>
            <v:shape style="position:absolute;left:10772;top:249;width:0;height:1882" coordorigin="10772,249" coordsize="0,1882" path="m10772,2131l10772,249e" filled="f" stroked="t" strokeweight="0.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5" w:lineRule="exact" w:line="240"/>
        <w:ind w:left="172"/>
      </w:pPr>
      <w:r>
        <w:rPr>
          <w:rFonts w:cs="Times New Roman" w:hAnsi="Times New Roman" w:eastAsia="Times New Roman" w:ascii="Times New Roman"/>
          <w:spacing w:val="-1"/>
          <w:w w:val="74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13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85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4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spacing w:val="5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-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1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1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10"/>
          <w:position w:val="-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1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position w:val="-1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spacing w:val="-6"/>
          <w:w w:val="11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85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13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39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position w:val="-1"/>
          <w:sz w:val="22"/>
          <w:szCs w:val="22"/>
        </w:rPr>
        <w:t>ala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22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4"/>
          <w:w w:val="122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spacing w:val="4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2"/>
          <w:position w:val="-1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-2"/>
          <w:w w:val="112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2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position w:val="-1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-5"/>
          <w:w w:val="112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3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position w:val="-1"/>
          <w:sz w:val="22"/>
          <w:szCs w:val="22"/>
        </w:rPr>
        <w:t>mp</w:t>
      </w:r>
      <w:r>
        <w:rPr>
          <w:rFonts w:cs="Times New Roman" w:hAnsi="Times New Roman" w:eastAsia="Times New Roman" w:ascii="Times New Roman"/>
          <w:spacing w:val="2"/>
          <w:w w:val="92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23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position w:val="-1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spacing w:val="0"/>
          <w:w w:val="116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-1"/>
          <w:sz w:val="22"/>
          <w:szCs w:val="22"/>
        </w:rPr>
        <w:t>av</w:t>
      </w:r>
      <w:r>
        <w:rPr>
          <w:rFonts w:cs="Times New Roman" w:hAnsi="Times New Roman" w:eastAsia="Times New Roman" w:ascii="Times New Roman"/>
          <w:spacing w:val="-1"/>
          <w:w w:val="123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85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position w:val="-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14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3"/>
          <w:position w:val="-1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107"/>
          <w:position w:val="-1"/>
          <w:sz w:val="22"/>
          <w:szCs w:val="22"/>
        </w:rPr>
        <w:t>lo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31"/>
        <w:ind w:left="172"/>
      </w:pPr>
      <w:r>
        <w:rPr>
          <w:rFonts w:cs="Times New Roman" w:hAnsi="Times New Roman" w:eastAsia="Times New Roman" w:ascii="Times New Roman"/>
          <w:i/>
          <w:w w:val="112"/>
          <w:sz w:val="28"/>
          <w:szCs w:val="28"/>
        </w:rPr>
        <w:t>4</w:t>
      </w:r>
      <w:r>
        <w:rPr>
          <w:rFonts w:cs="Times New Roman" w:hAnsi="Times New Roman" w:eastAsia="Times New Roman" w:ascii="Times New Roman"/>
          <w:i/>
          <w:spacing w:val="-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i/>
          <w:spacing w:val="4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14"/>
          <w:w w:val="9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1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spacing w:val="-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spacing w:val="-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8"/>
          <w:szCs w:val="28"/>
        </w:rPr>
        <w:t>fi</w:t>
      </w:r>
      <w:r>
        <w:rPr>
          <w:rFonts w:cs="Times New Roman" w:hAnsi="Times New Roman" w:eastAsia="Times New Roman" w:ascii="Times New Roman"/>
          <w:i/>
          <w:spacing w:val="-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i/>
          <w:spacing w:val="-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i/>
          <w:spacing w:val="-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95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spacing w:val="-5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spacing w:val="-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spacing w:val="-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9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spacing w:val="-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1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i/>
          <w:spacing w:val="-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spacing w:val="5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9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spacing w:val="-4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spacing w:val="-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spacing w:val="4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spacing w:val="-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spacing w:val="-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95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spacing w:val="-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8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i/>
          <w:spacing w:val="-4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9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spacing w:val="-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9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spacing w:val="-4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spacing w:val="-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16" w:right="105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á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mi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6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spacing w:val="21"/>
          <w:w w:val="1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1"/>
          <w:w w:val="1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16"/>
      </w:pPr>
      <w:r>
        <w:pict>
          <v:group style="position:absolute;margin-left:56.65pt;margin-top:12.4195pt;width:482pt;height:106.9pt;mso-position-horizontal-relative:page;mso-position-vertical-relative:paragraph;z-index:-519" coordorigin="1133,248" coordsize="9640,2138">
            <v:shape style="position:absolute;left:1134;top:249;width:9638;height:0" coordorigin="1134,249" coordsize="9638,0" path="m1134,249l10772,249e" filled="f" stroked="t" strokeweight="0.1pt" strokecolor="#000000">
              <v:path arrowok="t"/>
            </v:shape>
            <v:shape style="position:absolute;left:1134;top:2385;width:9638;height:0" coordorigin="1134,2385" coordsize="9638,0" path="m1134,2385l10772,2385e" filled="f" stroked="t" strokeweight="0.1pt" strokecolor="#000000">
              <v:path arrowok="t"/>
            </v:shape>
            <v:shape style="position:absolute;left:1134;top:249;width:0;height:2136" coordorigin="1134,249" coordsize="0,2136" path="m1134,2385l1134,249e" filled="f" stroked="t" strokeweight="0.1pt" strokecolor="#000000">
              <v:path arrowok="t"/>
            </v:shape>
            <v:shape style="position:absolute;left:10772;top:249;width:0;height:2136" coordorigin="10772,249" coordsize="0,2136" path="m10772,2385l10772,249e" filled="f" stroked="t" strokeweight="0.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1" w:lineRule="exact" w:line="240"/>
        <w:ind w:left="172" w:right="132"/>
      </w:pPr>
      <w:r>
        <w:rPr>
          <w:rFonts w:cs="Times New Roman" w:hAnsi="Times New Roman" w:eastAsia="Times New Roman" w:ascii="Times New Roman"/>
          <w:spacing w:val="-2"/>
          <w:w w:val="9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88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9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9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á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-5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16"/>
      </w:pPr>
      <w:r>
        <w:pict>
          <v:group style="position:absolute;margin-left:56.65pt;margin-top:12.4195pt;width:482pt;height:106.8pt;mso-position-horizontal-relative:page;mso-position-vertical-relative:paragraph;z-index:-518" coordorigin="1133,248" coordsize="9640,2136">
            <v:shape style="position:absolute;left:1134;top:249;width:9638;height:0" coordorigin="1134,249" coordsize="9638,0" path="m1134,249l10772,249e" filled="f" stroked="t" strokeweight="0.1pt" strokecolor="#000000">
              <v:path arrowok="t"/>
            </v:shape>
            <v:shape style="position:absolute;left:1134;top:2383;width:9638;height:0" coordorigin="1134,2383" coordsize="9638,0" path="m1134,2383l10772,2383e" filled="f" stroked="t" strokeweight="0.1pt" strokecolor="#000000">
              <v:path arrowok="t"/>
            </v:shape>
            <v:shape style="position:absolute;left:1134;top:249;width:0;height:2134" coordorigin="1134,249" coordsize="0,2134" path="m1134,2383l1134,249e" filled="f" stroked="t" strokeweight="0.1pt" strokecolor="#000000">
              <v:path arrowok="t"/>
            </v:shape>
            <v:shape style="position:absolute;left:10772;top:249;width:0;height:2134" coordorigin="10772,249" coordsize="0,2134" path="m10772,2383l10772,249e" filled="f" stroked="t" strokeweight="0.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5" w:lineRule="exact" w:line="240"/>
        <w:ind w:left="172"/>
        <w:sectPr>
          <w:pgMar w:header="1135" w:footer="1161" w:top="1600" w:bottom="280" w:left="1020" w:right="1020"/>
          <w:pgSz w:w="11900" w:h="16840"/>
        </w:sectPr>
      </w:pPr>
      <w:r>
        <w:rPr>
          <w:rFonts w:cs="Times New Roman" w:hAnsi="Times New Roman" w:eastAsia="Times New Roman" w:ascii="Times New Roman"/>
          <w:w w:val="107"/>
          <w:position w:val="-1"/>
          <w:sz w:val="22"/>
          <w:szCs w:val="22"/>
        </w:rPr>
        <w:t>Comp</w:t>
      </w:r>
      <w:r>
        <w:rPr>
          <w:rFonts w:cs="Times New Roman" w:hAnsi="Times New Roman" w:eastAsia="Times New Roman" w:ascii="Times New Roman"/>
          <w:w w:val="111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11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39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85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position w:val="-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14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85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23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3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39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2"/>
          <w:position w:val="-1"/>
          <w:sz w:val="22"/>
          <w:szCs w:val="22"/>
        </w:rPr>
        <w:t>oma</w:t>
      </w:r>
      <w:r>
        <w:rPr>
          <w:rFonts w:cs="Times New Roman" w:hAnsi="Times New Roman" w:eastAsia="Times New Roman" w:ascii="Times New Roman"/>
          <w:spacing w:val="1"/>
          <w:w w:val="112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position w:val="-1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-7"/>
          <w:w w:val="112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ál</w:t>
      </w:r>
      <w:r>
        <w:rPr>
          <w:rFonts w:cs="Times New Roman" w:hAnsi="Times New Roman" w:eastAsia="Times New Roman" w:ascii="Times New Roman"/>
          <w:spacing w:val="2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16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3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position w:val="-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14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2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9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5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position w:val="-1"/>
          <w:sz w:val="22"/>
          <w:szCs w:val="22"/>
        </w:rPr>
        <w:t>ón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22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4"/>
          <w:w w:val="122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23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12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96"/>
          <w:position w:val="-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85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5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4780" w:val="left"/>
        </w:tabs>
        <w:jc w:val="left"/>
        <w:spacing w:before="11" w:lineRule="exact" w:line="240"/>
        <w:ind w:left="172" w:right="-53"/>
      </w:pPr>
      <w:hyperlink r:id="rId8">
        <w:r>
          <w:rPr>
            <w:rFonts w:cs="Times New Roman" w:hAnsi="Times New Roman" w:eastAsia="Times New Roman" w:ascii="Times New Roman"/>
            <w:spacing w:val="1"/>
            <w:w w:val="113"/>
            <w:position w:val="-1"/>
            <w:sz w:val="22"/>
            <w:szCs w:val="22"/>
          </w:rPr>
          <w:t>u</w:t>
        </w:r>
        <w:r>
          <w:rPr>
            <w:rFonts w:cs="Times New Roman" w:hAnsi="Times New Roman" w:eastAsia="Times New Roman" w:ascii="Times New Roman"/>
            <w:spacing w:val="-2"/>
            <w:w w:val="116"/>
            <w:position w:val="-1"/>
            <w:sz w:val="22"/>
            <w:szCs w:val="22"/>
          </w:rPr>
          <w:t>b</w:t>
        </w:r>
        <w:r>
          <w:rPr>
            <w:rFonts w:cs="Times New Roman" w:hAnsi="Times New Roman" w:eastAsia="Times New Roman" w:ascii="Times New Roman"/>
            <w:spacing w:val="1"/>
            <w:w w:val="113"/>
            <w:position w:val="-1"/>
            <w:sz w:val="22"/>
            <w:szCs w:val="22"/>
          </w:rPr>
          <w:t>u</w:t>
        </w:r>
        <w:r>
          <w:rPr>
            <w:rFonts w:cs="Times New Roman" w:hAnsi="Times New Roman" w:eastAsia="Times New Roman" w:ascii="Times New Roman"/>
            <w:spacing w:val="0"/>
            <w:w w:val="98"/>
            <w:position w:val="-1"/>
            <w:sz w:val="22"/>
            <w:szCs w:val="22"/>
          </w:rPr>
          <w:t>-s</w:t>
        </w:r>
        <w:r>
          <w:rPr>
            <w:rFonts w:cs="Times New Roman" w:hAnsi="Times New Roman" w:eastAsia="Times New Roman" w:ascii="Times New Roman"/>
            <w:spacing w:val="-1"/>
            <w:w w:val="123"/>
            <w:position w:val="-1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spacing w:val="4"/>
            <w:w w:val="112"/>
            <w:position w:val="-1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96"/>
            <w:position w:val="-1"/>
            <w:sz w:val="22"/>
            <w:szCs w:val="22"/>
          </w:rPr>
          <w:t>v</w:t>
        </w:r>
        <w:r>
          <w:rPr>
            <w:rFonts w:cs="Times New Roman" w:hAnsi="Times New Roman" w:eastAsia="Times New Roman" w:ascii="Times New Roman"/>
            <w:spacing w:val="1"/>
            <w:w w:val="123"/>
            <w:position w:val="-1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spacing w:val="0"/>
            <w:w w:val="112"/>
            <w:position w:val="-1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spacing w:val="-1"/>
            <w:w w:val="102"/>
            <w:position w:val="-1"/>
            <w:sz w:val="22"/>
            <w:szCs w:val="22"/>
          </w:rPr>
          <w:t>@</w:t>
        </w:r>
        <w:r>
          <w:rPr>
            <w:rFonts w:cs="Times New Roman" w:hAnsi="Times New Roman" w:eastAsia="Times New Roman" w:ascii="Times New Roman"/>
            <w:spacing w:val="0"/>
            <w:w w:val="110"/>
            <w:position w:val="-1"/>
            <w:sz w:val="22"/>
            <w:szCs w:val="22"/>
          </w:rPr>
          <w:t>lap</w:t>
        </w:r>
        <w:r>
          <w:rPr>
            <w:rFonts w:cs="Times New Roman" w:hAnsi="Times New Roman" w:eastAsia="Times New Roman" w:ascii="Times New Roman"/>
            <w:spacing w:val="1"/>
            <w:w w:val="139"/>
            <w:position w:val="-1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0"/>
            <w:w w:val="116"/>
            <w:position w:val="-1"/>
            <w:sz w:val="22"/>
            <w:szCs w:val="22"/>
          </w:rPr>
          <w:t>op</w:t>
        </w:r>
        <w:r>
          <w:rPr>
            <w:rFonts w:cs="Times New Roman" w:hAnsi="Times New Roman" w:eastAsia="Times New Roman" w:ascii="Times New Roman"/>
            <w:spacing w:val="2"/>
            <w:w w:val="88"/>
            <w:position w:val="-1"/>
            <w:sz w:val="22"/>
            <w:szCs w:val="22"/>
          </w:rPr>
          <w:t>:</w:t>
        </w:r>
      </w:hyperlink>
      <w:r>
        <w:rPr>
          <w:rFonts w:cs="Times New Roman" w:hAnsi="Times New Roman" w:eastAsia="Times New Roman" w:ascii="Times New Roman"/>
          <w:spacing w:val="-1"/>
          <w:w w:val="129"/>
          <w:position w:val="-1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0"/>
          <w:w w:val="114"/>
          <w:position w:val="-1"/>
          <w:sz w:val="22"/>
          <w:szCs w:val="22"/>
        </w:rPr>
        <w:t>$d</w:t>
      </w:r>
      <w:r>
        <w:rPr>
          <w:rFonts w:cs="Times New Roman" w:hAnsi="Times New Roman" w:eastAsia="Times New Roman" w:ascii="Times New Roman"/>
          <w:spacing w:val="0"/>
          <w:w w:val="116"/>
          <w:position w:val="-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5"/>
          <w:w w:val="99"/>
          <w:position w:val="-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14"/>
          <w:position w:val="-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98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98"/>
          <w:position w:val="-1"/>
          <w:sz w:val="22"/>
          <w:szCs w:val="22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exact" w:line="240"/>
        <w:sectPr>
          <w:type w:val="continuous"/>
          <w:pgSz w:w="11900" w:h="16840"/>
          <w:pgMar w:top="1600" w:bottom="280" w:left="1020" w:right="1020"/>
          <w:cols w:num="2" w:equalWidth="off">
            <w:col w:w="4798" w:space="201"/>
            <w:col w:w="4861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w w:val="85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w w:val="11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5"/>
          <w:w w:val="103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3"/>
          <w:position w:val="-1"/>
          <w:sz w:val="22"/>
          <w:szCs w:val="22"/>
        </w:rPr>
        <w:t>-d</w:t>
      </w:r>
      <w:r>
        <w:rPr>
          <w:rFonts w:cs="Times New Roman" w:hAnsi="Times New Roman" w:eastAsia="Times New Roman" w:ascii="Times New Roman"/>
          <w:spacing w:val="1"/>
          <w:w w:val="113"/>
          <w:position w:val="-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3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6"/>
          <w:position w:val="-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98"/>
          <w:position w:val="-1"/>
          <w:sz w:val="22"/>
          <w:szCs w:val="22"/>
        </w:rPr>
        <w:t>-s</w:t>
      </w:r>
      <w:r>
        <w:rPr>
          <w:rFonts w:cs="Times New Roman" w:hAnsi="Times New Roman" w:eastAsia="Times New Roman" w:ascii="Times New Roman"/>
          <w:spacing w:val="-1"/>
          <w:w w:val="123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12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96"/>
          <w:position w:val="-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1"/>
          <w:w w:val="123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7"/>
        <w:ind w:left="172"/>
        <w:sectPr>
          <w:type w:val="continuous"/>
          <w:pgSz w:w="11900" w:h="16840"/>
          <w:pgMar w:top="1600" w:bottom="280" w:left="1020" w:right="102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az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1"/>
          <w:w w:val="1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omb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5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abad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5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_or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g”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7"/>
        <w:ind w:left="116" w:right="118"/>
      </w:pP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amos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-4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7"/>
          <w:w w:val="9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5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llo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mod</w:t>
      </w:r>
      <w:r>
        <w:rPr>
          <w:rFonts w:cs="Times New Roman" w:hAnsi="Times New Roman" w:eastAsia="Times New Roman" w:ascii="Times New Roman"/>
          <w:spacing w:val="2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1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1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3"/>
          <w:w w:val="1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16" w:right="8306"/>
      </w:pPr>
      <w:r>
        <w:pict>
          <v:group style="position:absolute;margin-left:56.65pt;margin-top:12.4195pt;width:482pt;height:119.5pt;mso-position-horizontal-relative:page;mso-position-vertical-relative:paragraph;z-index:-517" coordorigin="1133,248" coordsize="9640,2390">
            <v:shape style="position:absolute;left:1134;top:249;width:9638;height:0" coordorigin="1134,249" coordsize="9638,0" path="m1134,249l10772,249e" filled="f" stroked="t" strokeweight="0.1pt" strokecolor="#000000">
              <v:path arrowok="t"/>
            </v:shape>
            <v:shape style="position:absolute;left:1134;top:2637;width:9638;height:0" coordorigin="1134,2637" coordsize="9638,0" path="m1134,2637l10772,2637e" filled="f" stroked="t" strokeweight="0.1pt" strokecolor="#000000">
              <v:path arrowok="t"/>
            </v:shape>
            <v:shape style="position:absolute;left:1134;top:249;width:0;height:2388" coordorigin="1134,249" coordsize="0,2388" path="m1134,2637l1134,249e" filled="f" stroked="t" strokeweight="0.1pt" strokecolor="#000000">
              <v:path arrowok="t"/>
            </v:shape>
            <v:shape style="position:absolute;left:10772;top:249;width:0;height:2388" coordorigin="10772,249" coordsize="0,2388" path="m10772,2637l10772,249e" filled="f" stroked="t" strokeweight="0.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1" w:lineRule="exact" w:line="240"/>
        <w:ind w:left="172" w:right="139"/>
      </w:pPr>
      <w:r>
        <w:rPr>
          <w:rFonts w:cs="Times New Roman" w:hAnsi="Times New Roman" w:eastAsia="Times New Roman" w:ascii="Times New Roman"/>
          <w:w w:val="98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ab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omb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omi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los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zar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án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los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172" w:right="935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...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222" w:right="4071" w:hanging="50"/>
      </w:pPr>
      <w:r>
        <w:rPr>
          <w:rFonts w:cs="Times New Roman" w:hAnsi="Times New Roman" w:eastAsia="Times New Roman" w:ascii="Times New Roman"/>
          <w:spacing w:val="0"/>
          <w:w w:val="130"/>
          <w:sz w:val="22"/>
          <w:szCs w:val="22"/>
        </w:rPr>
        <w:t>#</w:t>
      </w:r>
      <w:r>
        <w:rPr>
          <w:rFonts w:cs="Times New Roman" w:hAnsi="Times New Roman" w:eastAsia="Times New Roman" w:ascii="Times New Roman"/>
          <w:spacing w:val="-21"/>
          <w:w w:val="13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omm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9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5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6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"/>
          <w:w w:val="11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5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-1"/>
          <w:w w:val="99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...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1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9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3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"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o.s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04</w:t>
      </w:r>
      <w:r>
        <w:rPr>
          <w:rFonts w:cs="Times New Roman" w:hAnsi="Times New Roman" w:eastAsia="Times New Roman" w:ascii="Times New Roman"/>
          <w:spacing w:val="-25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"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222" w:right="4755"/>
      </w:pPr>
      <w:r>
        <w:rPr>
          <w:rFonts w:cs="Times New Roman" w:hAnsi="Times New Roman" w:eastAsia="Times New Roman" w:ascii="Times New Roman"/>
          <w:w w:val="116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1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9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9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3.4.1,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8.8.8.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8;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72" w:right="935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...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16" w:right="8306"/>
      </w:pPr>
      <w:r>
        <w:pict>
          <v:group style="position:absolute;margin-left:56.65pt;margin-top:12.4195pt;width:482pt;height:195.4pt;mso-position-horizontal-relative:page;mso-position-vertical-relative:paragraph;z-index:-516" coordorigin="1133,248" coordsize="9640,3908">
            <v:shape style="position:absolute;left:1134;top:249;width:9638;height:0" coordorigin="1134,249" coordsize="9638,0" path="m1134,249l10772,249e" filled="f" stroked="t" strokeweight="0.1pt" strokecolor="#000000">
              <v:path arrowok="t"/>
            </v:shape>
            <v:shape style="position:absolute;left:1134;top:4155;width:9638;height:0" coordorigin="1134,4155" coordsize="9638,0" path="m1134,4155l10772,4155e" filled="f" stroked="t" strokeweight="0.1pt" strokecolor="#000000">
              <v:path arrowok="t"/>
            </v:shape>
            <v:shape style="position:absolute;left:1134;top:249;width:0;height:3906" coordorigin="1134,249" coordsize="0,3906" path="m1134,4155l1134,249e" filled="f" stroked="t" strokeweight="0.1pt" strokecolor="#000000">
              <v:path arrowok="t"/>
            </v:shape>
            <v:shape style="position:absolute;left:10772;top:249;width:0;height:3906" coordorigin="10772,249" coordsize="0,3906" path="m10772,4155l10772,249e" filled="f" stroked="t" strokeweight="0.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55"/>
        <w:ind w:left="172" w:right="1265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Como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CP</w:t>
      </w:r>
      <w:r>
        <w:rPr>
          <w:rFonts w:cs="Times New Roman" w:hAnsi="Times New Roman" w:eastAsia="Times New Roman" w:ascii="Times New Roman"/>
          <w:spacing w:val="3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pod</w:t>
      </w:r>
      <w:r>
        <w:rPr>
          <w:rFonts w:cs="Times New Roman" w:hAnsi="Times New Roman" w:eastAsia="Times New Roman" w:ascii="Times New Roman"/>
          <w:spacing w:val="-1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mos</w:t>
      </w:r>
      <w:r>
        <w:rPr>
          <w:rFonts w:cs="Times New Roman" w:hAnsi="Times New Roman" w:eastAsia="Times New Roman" w:ascii="Times New Roman"/>
          <w:spacing w:val="-13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-1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-11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5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72" w:right="132"/>
      </w:pP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amos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ab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1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1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go</w:t>
      </w:r>
      <w:r>
        <w:rPr>
          <w:rFonts w:cs="Times New Roman" w:hAnsi="Times New Roman" w:eastAsia="Times New Roman" w:ascii="Times New Roman"/>
          <w:spacing w:val="15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7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2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2"/>
          <w:w w:val="11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1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24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los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3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4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los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96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1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1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7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ay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mp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1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7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3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omo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1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16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72" w:right="7002"/>
      </w:pPr>
      <w:r>
        <w:rPr>
          <w:rFonts w:cs="Times New Roman" w:hAnsi="Times New Roman" w:eastAsia="Times New Roman" w:ascii="Times New Roman"/>
          <w:w w:val="9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192.168.100.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1"/>
          <w:w w:val="118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24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/>
        <w:ind w:left="172" w:right="3445"/>
      </w:pPr>
      <w:r>
        <w:rPr>
          <w:rFonts w:cs="Times New Roman" w:hAnsi="Times New Roman" w:eastAsia="Times New Roman" w:ascii="Times New Roman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192.168.100.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150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192.168.100.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200;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172" w:right="5773"/>
      </w:pPr>
      <w:r>
        <w:rPr>
          <w:rFonts w:cs="Times New Roman" w:hAnsi="Times New Roman" w:eastAsia="Times New Roman" w:ascii="Times New Roman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omb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04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/>
        <w:ind w:left="172" w:right="7517"/>
      </w:pPr>
      <w:r>
        <w:rPr>
          <w:rFonts w:cs="Times New Roman" w:hAnsi="Times New Roman" w:eastAsia="Times New Roman" w:ascii="Times New Roman"/>
          <w:w w:val="98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3.4.1,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8.8.8.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172" w:right="5876"/>
      </w:pPr>
      <w:r>
        <w:rPr>
          <w:rFonts w:cs="Times New Roman" w:hAnsi="Times New Roman" w:eastAsia="Times New Roman" w:ascii="Times New Roman"/>
          <w:w w:val="93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4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192.168.100.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254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4780" w:val="left"/>
        </w:tabs>
        <w:jc w:val="both"/>
        <w:spacing w:before="1" w:lineRule="exact" w:line="240"/>
        <w:ind w:left="172" w:right="5034"/>
      </w:pPr>
      <w:r>
        <w:rPr>
          <w:rFonts w:cs="Times New Roman" w:hAnsi="Times New Roman" w:eastAsia="Times New Roman" w:ascii="Times New Roman"/>
          <w:w w:val="98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6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position w:val="-1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-3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position w:val="-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5"/>
          <w:w w:val="98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98"/>
          <w:position w:val="-1"/>
          <w:sz w:val="22"/>
          <w:szCs w:val="22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7"/>
        <w:ind w:left="172"/>
      </w:pP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mos</w:t>
      </w:r>
      <w:r>
        <w:rPr>
          <w:rFonts w:cs="Times New Roman" w:hAnsi="Times New Roman" w:eastAsia="Times New Roman" w:ascii="Times New Roman"/>
          <w:spacing w:val="-6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alor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mí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máxi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16"/>
      </w:pPr>
      <w:r>
        <w:pict>
          <v:group style="position:absolute;margin-left:56.65pt;margin-top:12.4195pt;width:482pt;height:195.4pt;mso-position-horizontal-relative:page;mso-position-vertical-relative:paragraph;z-index:-515" coordorigin="1133,248" coordsize="9640,3908">
            <v:shape style="position:absolute;left:1134;top:249;width:9638;height:0" coordorigin="1134,249" coordsize="9638,0" path="m1134,249l10772,249e" filled="f" stroked="t" strokeweight="0.1pt" strokecolor="#000000">
              <v:path arrowok="t"/>
            </v:shape>
            <v:shape style="position:absolute;left:1134;top:4155;width:9638;height:0" coordorigin="1134,4155" coordsize="9638,0" path="m1134,4155l10772,4155e" filled="f" stroked="t" strokeweight="0.1pt" strokecolor="#000000">
              <v:path arrowok="t"/>
            </v:shape>
            <v:shape style="position:absolute;left:1134;top:249;width:0;height:3906" coordorigin="1134,249" coordsize="0,3906" path="m1134,4155l1134,249e" filled="f" stroked="t" strokeweight="0.1pt" strokecolor="#000000">
              <v:path arrowok="t"/>
            </v:shape>
            <v:shape style="position:absolute;left:10772;top:249;width:0;height:3906" coordorigin="10772,249" coordsize="0,3906" path="m10772,4155l10772,249e" filled="f" stroked="t" strokeweight="0.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5"/>
        <w:ind w:left="172" w:right="133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6"/>
          <w:w w:val="1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spacing w:val="0"/>
          <w:w w:val="12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2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8"/>
          <w:w w:val="1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mp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ga</w:t>
      </w:r>
      <w:r>
        <w:rPr>
          <w:rFonts w:cs="Times New Roman" w:hAnsi="Times New Roman" w:eastAsia="Times New Roman" w:ascii="Times New Roman"/>
          <w:spacing w:val="-3"/>
          <w:w w:val="1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7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8"/>
          <w:w w:val="10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1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1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rás</w:t>
      </w:r>
      <w:r>
        <w:rPr>
          <w:rFonts w:cs="Times New Roman" w:hAnsi="Times New Roman" w:eastAsia="Times New Roman" w:ascii="Times New Roman"/>
          <w:spacing w:val="-9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av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4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7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oma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-7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rás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9120" w:val="left"/>
        </w:tabs>
        <w:jc w:val="left"/>
        <w:spacing w:lineRule="exact" w:line="240"/>
        <w:ind w:left="172"/>
      </w:pPr>
      <w:hyperlink r:id="rId9">
        <w:r>
          <w:rPr>
            <w:rFonts w:cs="Times New Roman" w:hAnsi="Times New Roman" w:eastAsia="Times New Roman" w:ascii="Times New Roman"/>
            <w:spacing w:val="1"/>
            <w:w w:val="113"/>
            <w:position w:val="-1"/>
            <w:sz w:val="22"/>
            <w:szCs w:val="22"/>
          </w:rPr>
          <w:t>u</w:t>
        </w:r>
        <w:r>
          <w:rPr>
            <w:rFonts w:cs="Times New Roman" w:hAnsi="Times New Roman" w:eastAsia="Times New Roman" w:ascii="Times New Roman"/>
            <w:spacing w:val="-2"/>
            <w:w w:val="116"/>
            <w:position w:val="-1"/>
            <w:sz w:val="22"/>
            <w:szCs w:val="22"/>
          </w:rPr>
          <w:t>b</w:t>
        </w:r>
        <w:r>
          <w:rPr>
            <w:rFonts w:cs="Times New Roman" w:hAnsi="Times New Roman" w:eastAsia="Times New Roman" w:ascii="Times New Roman"/>
            <w:spacing w:val="1"/>
            <w:w w:val="113"/>
            <w:position w:val="-1"/>
            <w:sz w:val="22"/>
            <w:szCs w:val="22"/>
          </w:rPr>
          <w:t>u</w:t>
        </w:r>
        <w:r>
          <w:rPr>
            <w:rFonts w:cs="Times New Roman" w:hAnsi="Times New Roman" w:eastAsia="Times New Roman" w:ascii="Times New Roman"/>
            <w:spacing w:val="0"/>
            <w:w w:val="98"/>
            <w:position w:val="-1"/>
            <w:sz w:val="22"/>
            <w:szCs w:val="22"/>
          </w:rPr>
          <w:t>-s</w:t>
        </w:r>
        <w:r>
          <w:rPr>
            <w:rFonts w:cs="Times New Roman" w:hAnsi="Times New Roman" w:eastAsia="Times New Roman" w:ascii="Times New Roman"/>
            <w:spacing w:val="-1"/>
            <w:w w:val="123"/>
            <w:position w:val="-1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spacing w:val="4"/>
            <w:w w:val="112"/>
            <w:position w:val="-1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96"/>
            <w:position w:val="-1"/>
            <w:sz w:val="22"/>
            <w:szCs w:val="22"/>
          </w:rPr>
          <w:t>v</w:t>
        </w:r>
        <w:r>
          <w:rPr>
            <w:rFonts w:cs="Times New Roman" w:hAnsi="Times New Roman" w:eastAsia="Times New Roman" w:ascii="Times New Roman"/>
            <w:spacing w:val="1"/>
            <w:w w:val="123"/>
            <w:position w:val="-1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spacing w:val="0"/>
            <w:w w:val="112"/>
            <w:position w:val="-1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spacing w:val="-1"/>
            <w:w w:val="102"/>
            <w:position w:val="-1"/>
            <w:sz w:val="22"/>
            <w:szCs w:val="22"/>
          </w:rPr>
          <w:t>@</w:t>
        </w:r>
        <w:r>
          <w:rPr>
            <w:rFonts w:cs="Times New Roman" w:hAnsi="Times New Roman" w:eastAsia="Times New Roman" w:ascii="Times New Roman"/>
            <w:spacing w:val="0"/>
            <w:w w:val="110"/>
            <w:position w:val="-1"/>
            <w:sz w:val="22"/>
            <w:szCs w:val="22"/>
          </w:rPr>
          <w:t>lap</w:t>
        </w:r>
        <w:r>
          <w:rPr>
            <w:rFonts w:cs="Times New Roman" w:hAnsi="Times New Roman" w:eastAsia="Times New Roman" w:ascii="Times New Roman"/>
            <w:spacing w:val="1"/>
            <w:w w:val="139"/>
            <w:position w:val="-1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0"/>
            <w:w w:val="116"/>
            <w:position w:val="-1"/>
            <w:sz w:val="22"/>
            <w:szCs w:val="22"/>
          </w:rPr>
          <w:t>op</w:t>
        </w:r>
        <w:r>
          <w:rPr>
            <w:rFonts w:cs="Times New Roman" w:hAnsi="Times New Roman" w:eastAsia="Times New Roman" w:ascii="Times New Roman"/>
            <w:spacing w:val="0"/>
            <w:w w:val="88"/>
            <w:position w:val="-1"/>
            <w:sz w:val="22"/>
            <w:szCs w:val="22"/>
          </w:rPr>
          <w:t>:</w:t>
        </w:r>
        <w:r>
          <w:rPr>
            <w:rFonts w:cs="Times New Roman" w:hAnsi="Times New Roman" w:eastAsia="Times New Roman" w:ascii="Times New Roman"/>
            <w:spacing w:val="0"/>
            <w:w w:val="112"/>
            <w:position w:val="-1"/>
            <w:sz w:val="22"/>
            <w:szCs w:val="22"/>
          </w:rPr>
          <w:t>$</w:t>
        </w:r>
      </w:hyperlink>
      <w:r>
        <w:rPr>
          <w:rFonts w:cs="Times New Roman" w:hAnsi="Times New Roman" w:eastAsia="Times New Roman" w:ascii="Times New Roman"/>
          <w:spacing w:val="0"/>
          <w:w w:val="98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98"/>
          <w:position w:val="-1"/>
          <w:sz w:val="22"/>
          <w:szCs w:val="22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1" w:lineRule="exact" w:line="240"/>
        <w:ind w:left="172" w:right="4319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8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mos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o: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...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72"/>
      </w:pPr>
      <w:r>
        <w:rPr>
          <w:rFonts w:cs="Times New Roman" w:hAnsi="Times New Roman" w:eastAsia="Times New Roman" w:ascii="Times New Roman"/>
          <w:spacing w:val="-1"/>
          <w:w w:val="117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2"/>
          <w:w w:val="1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16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95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95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66"/>
          <w:sz w:val="22"/>
          <w:szCs w:val="22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222"/>
      </w:pPr>
      <w:r>
        <w:rPr>
          <w:rFonts w:cs="Times New Roman" w:hAnsi="Times New Roman" w:eastAsia="Times New Roman" w:ascii="Times New Roman"/>
          <w:spacing w:val="-1"/>
          <w:w w:val="115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2"/>
          <w:w w:val="11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5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4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9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9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93"/>
          <w:sz w:val="22"/>
          <w:szCs w:val="22"/>
        </w:rPr>
        <w:t>_</w:t>
      </w:r>
      <w:r>
        <w:rPr>
          <w:rFonts w:cs="Times New Roman" w:hAnsi="Times New Roman" w:eastAsia="Times New Roman" w:ascii="Times New Roman"/>
          <w:spacing w:val="1"/>
          <w:w w:val="9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93"/>
          <w:sz w:val="22"/>
          <w:szCs w:val="22"/>
        </w:rPr>
        <w:t>DD</w:t>
      </w:r>
      <w:r>
        <w:rPr>
          <w:rFonts w:cs="Times New Roman" w:hAnsi="Times New Roman" w:eastAsia="Times New Roman" w:ascii="Times New Roman"/>
          <w:spacing w:val="0"/>
          <w:w w:val="93"/>
          <w:sz w:val="22"/>
          <w:szCs w:val="22"/>
        </w:rPr>
        <w:t>RESS</w:t>
      </w:r>
      <w:r>
        <w:rPr>
          <w:rFonts w:cs="Times New Roman" w:hAnsi="Times New Roman" w:eastAsia="Times New Roman" w:ascii="Times New Roman"/>
          <w:spacing w:val="1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9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9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2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8"/>
          <w:w w:val="1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8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8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N)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22"/>
      </w:pP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-ad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1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ss</w:t>
      </w:r>
      <w:r>
        <w:rPr>
          <w:rFonts w:cs="Times New Roman" w:hAnsi="Times New Roman" w:eastAsia="Times New Roman" w:ascii="Times New Roman"/>
          <w:spacing w:val="47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7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172" w:right="9352" w:firstLine="50"/>
      </w:pPr>
      <w:r>
        <w:rPr>
          <w:rFonts w:cs="Times New Roman" w:hAnsi="Times New Roman" w:eastAsia="Times New Roman" w:ascii="Times New Roman"/>
          <w:spacing w:val="0"/>
          <w:w w:val="66"/>
          <w:sz w:val="22"/>
          <w:szCs w:val="22"/>
        </w:rPr>
        <w:t>}</w:t>
      </w:r>
      <w:r>
        <w:rPr>
          <w:rFonts w:cs="Times New Roman" w:hAnsi="Times New Roman" w:eastAsia="Times New Roman" w:ascii="Times New Roman"/>
          <w:spacing w:val="0"/>
          <w:w w:val="6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...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72"/>
        <w:sectPr>
          <w:pgMar w:header="1135" w:footer="1161" w:top="1600" w:bottom="280" w:left="1020" w:right="1020"/>
          <w:pgSz w:w="11900" w:h="16840"/>
        </w:sectPr>
      </w:pPr>
      <w:r>
        <w:rPr>
          <w:rFonts w:cs="Times New Roman" w:hAnsi="Times New Roman" w:eastAsia="Times New Roman" w:ascii="Times New Roman"/>
          <w:w w:val="98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7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1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1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á</w:t>
      </w:r>
      <w:r>
        <w:rPr>
          <w:rFonts w:cs="Times New Roman" w:hAnsi="Times New Roman" w:eastAsia="Times New Roman" w:ascii="Times New Roman"/>
          <w:spacing w:val="-11"/>
          <w:w w:val="1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12"/>
          <w:w w:val="1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95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9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!!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pict>
          <v:group style="position:absolute;margin-left:53.9pt;margin-top:462.9pt;width:506.2pt;height:378.9pt;mso-position-horizontal-relative:page;mso-position-vertical-relative:page;z-index:-511" coordorigin="1078,9258" coordsize="10124,7578">
            <v:shape type="#_x0000_t75" style="position:absolute;left:1226;top:9254;width:9618;height:5414">
              <v:imagedata o:title="" r:id="rId12"/>
            </v:shape>
            <v:shape type="#_x0000_t75" style="position:absolute;left:5736;top:10510;width:5468;height:3624">
              <v:imagedata o:title="" r:id="rId13"/>
            </v:shape>
            <v:shape type="#_x0000_t75" style="position:absolute;left:1078;top:11774;width:4830;height:5062">
              <v:imagedata o:title="" r:id="rId14"/>
            </v:shape>
            <w10:wrap type="none"/>
          </v:group>
        </w:pict>
      </w:r>
      <w:r>
        <w:pict>
          <v:shape type="#_x0000_t202" style="position:absolute;margin-left:53.9pt;margin-top:588.7pt;width:241.5pt;height:253.1pt;mso-position-horizontal-relative:page;mso-position-vertical-relative:page;z-index:-513" filled="f" stroked="f">
            <v:textbox inset="0,0,0,0">
              <w:txbxContent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8"/>
                      <w:szCs w:val="28"/>
                    </w:rPr>
                    <w:jc w:val="left"/>
                    <w:spacing w:before="3" w:lineRule="exact" w:line="280"/>
                  </w:pPr>
                  <w:r>
                    <w:rPr>
                      <w:sz w:val="28"/>
                      <w:szCs w:val="28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2"/>
                      <w:szCs w:val="22"/>
                    </w:rPr>
                    <w:jc w:val="left"/>
                    <w:ind w:left="58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2º</w:t>
                  </w:r>
                  <w:r>
                    <w:rPr>
                      <w:rFonts w:cs="Times New Roman" w:hAnsi="Times New Roman" w:eastAsia="Times New Roman" w:ascii="Times New Roman"/>
                      <w:spacing w:val="36"/>
                      <w:w w:val="100"/>
                      <w:sz w:val="22"/>
                      <w:szCs w:val="2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3"/>
                      <w:w w:val="88"/>
                      <w:sz w:val="22"/>
                      <w:szCs w:val="22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88"/>
                      <w:sz w:val="22"/>
                      <w:szCs w:val="22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88"/>
                      <w:sz w:val="22"/>
                      <w:szCs w:val="22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88"/>
                      <w:sz w:val="22"/>
                      <w:szCs w:val="22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spacing w:val="6"/>
                      <w:w w:val="88"/>
                      <w:sz w:val="22"/>
                      <w:szCs w:val="2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–</w:t>
                  </w:r>
                  <w:r>
                    <w:rPr>
                      <w:rFonts w:cs="Times New Roman" w:hAnsi="Times New Roman" w:eastAsia="Times New Roman" w:ascii="Times New Roman"/>
                      <w:spacing w:val="-5"/>
                      <w:w w:val="100"/>
                      <w:sz w:val="22"/>
                      <w:szCs w:val="2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2"/>
                      <w:szCs w:val="22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4"/>
                      <w:w w:val="100"/>
                      <w:sz w:val="22"/>
                      <w:szCs w:val="22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2"/>
                      <w:szCs w:val="22"/>
                    </w:rPr>
                    <w:t>c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os</w:t>
                  </w:r>
                  <w:r>
                    <w:rPr>
                      <w:rFonts w:cs="Times New Roman" w:hAnsi="Times New Roman" w:eastAsia="Times New Roman" w:ascii="Times New Roman"/>
                      <w:spacing w:val="23"/>
                      <w:w w:val="100"/>
                      <w:sz w:val="22"/>
                      <w:szCs w:val="2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d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34"/>
                      <w:w w:val="100"/>
                      <w:sz w:val="22"/>
                      <w:szCs w:val="2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2"/>
                      <w:szCs w:val="22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d</w:t>
                  </w:r>
                  <w:r>
                    <w:rPr>
                      <w:rFonts w:cs="Times New Roman" w:hAnsi="Times New Roman" w:eastAsia="Times New Roman" w:ascii="Times New Roman"/>
                      <w:spacing w:val="26"/>
                      <w:w w:val="100"/>
                      <w:sz w:val="22"/>
                      <w:szCs w:val="2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16"/>
                      <w:w w:val="100"/>
                      <w:sz w:val="22"/>
                      <w:szCs w:val="2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74"/>
                      <w:sz w:val="22"/>
                      <w:szCs w:val="22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13"/>
                      <w:sz w:val="22"/>
                      <w:szCs w:val="22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39"/>
                      <w:sz w:val="22"/>
                      <w:szCs w:val="22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23"/>
                      <w:sz w:val="22"/>
                      <w:szCs w:val="22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2"/>
                      <w:sz w:val="22"/>
                      <w:szCs w:val="22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13"/>
                      <w:sz w:val="22"/>
                      <w:szCs w:val="22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-3"/>
                      <w:w w:val="123"/>
                      <w:sz w:val="22"/>
                      <w:szCs w:val="22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39"/>
                      <w:sz w:val="22"/>
                      <w:szCs w:val="22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7" w:lineRule="auto" w:line="294"/>
        <w:ind w:left="172" w:right="4048" w:hanging="56"/>
      </w:pPr>
      <w:r>
        <w:pict>
          <v:group style="position:absolute;margin-left:56.65pt;margin-top:14.2695pt;width:482pt;height:81.6pt;mso-position-horizontal-relative:page;mso-position-vertical-relative:paragraph;z-index:-512" coordorigin="1133,285" coordsize="9640,1632">
            <v:shape style="position:absolute;left:1134;top:286;width:9638;height:0" coordorigin="1134,286" coordsize="9638,0" path="m1134,286l10772,286e" filled="f" stroked="t" strokeweight="0.1pt" strokecolor="#000000">
              <v:path arrowok="t"/>
            </v:shape>
            <v:shape style="position:absolute;left:1134;top:1916;width:9638;height:0" coordorigin="1134,1916" coordsize="9638,0" path="m1134,1916l10772,1916e" filled="f" stroked="t" strokeweight="0.1pt" strokecolor="#000000">
              <v:path arrowok="t"/>
            </v:shape>
            <v:shape style="position:absolute;left:1134;top:286;width:0;height:1630" coordorigin="1134,286" coordsize="0,1630" path="m1134,1916l1134,286e" filled="f" stroked="t" strokeweight="0.1pt" strokecolor="#000000">
              <v:path arrowok="t"/>
            </v:shape>
            <v:shape style="position:absolute;left:10772;top:286;width:0;height:1630" coordorigin="10772,286" coordsize="0,1630" path="m10772,1916l10772,286e" filled="f" stroked="t" strokeweight="0.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o,</w:t>
      </w:r>
      <w:r>
        <w:rPr>
          <w:rFonts w:cs="Times New Roman" w:hAnsi="Times New Roman" w:eastAsia="Times New Roman" w:ascii="Times New Roman"/>
          <w:spacing w:val="-22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rás</w:t>
      </w:r>
      <w:r>
        <w:rPr>
          <w:rFonts w:cs="Times New Roman" w:hAnsi="Times New Roman" w:eastAsia="Times New Roman" w:ascii="Times New Roman"/>
          <w:spacing w:val="22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5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84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2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-s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9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72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72" w:right="6428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5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84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2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-s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9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3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5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84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2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-s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9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31"/>
        <w:ind w:left="172" w:right="5172"/>
      </w:pPr>
      <w:r>
        <w:rPr>
          <w:rFonts w:cs="Times New Roman" w:hAnsi="Times New Roman" w:eastAsia="Times New Roman" w:ascii="Times New Roman"/>
          <w:i/>
          <w:w w:val="112"/>
          <w:sz w:val="28"/>
          <w:szCs w:val="28"/>
        </w:rPr>
        <w:t>5</w:t>
      </w:r>
      <w:r>
        <w:rPr>
          <w:rFonts w:cs="Times New Roman" w:hAnsi="Times New Roman" w:eastAsia="Times New Roman" w:ascii="Times New Roman"/>
          <w:i/>
          <w:spacing w:val="-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i/>
          <w:spacing w:val="4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14"/>
          <w:w w:val="9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1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spacing w:val="-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spacing w:val="-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8"/>
          <w:szCs w:val="28"/>
        </w:rPr>
        <w:t>fi</w:t>
      </w:r>
      <w:r>
        <w:rPr>
          <w:rFonts w:cs="Times New Roman" w:hAnsi="Times New Roman" w:eastAsia="Times New Roman" w:ascii="Times New Roman"/>
          <w:i/>
          <w:spacing w:val="-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i/>
          <w:spacing w:val="-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i/>
          <w:spacing w:val="-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95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spacing w:val="-5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spacing w:val="-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spacing w:val="-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9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spacing w:val="-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1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i/>
          <w:spacing w:val="-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spacing w:val="5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9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spacing w:val="-4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spacing w:val="6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99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spacing w:val="-5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spacing w:val="-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spacing w:val="4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spacing w:val="-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99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spacing w:val="-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9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spacing w:val="-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spacing w:val="-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spacing w:val="-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4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spacing w:val="-5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spacing w:val="-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16" w:right="7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Como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mos</w:t>
      </w:r>
      <w:r>
        <w:rPr>
          <w:rFonts w:cs="Times New Roman" w:hAnsi="Times New Roman" w:eastAsia="Times New Roman" w:ascii="Times New Roman"/>
          <w:spacing w:val="-7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17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1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1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7"/>
          <w:w w:val="1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-3"/>
          <w:w w:val="1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1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5"/>
          <w:w w:val="99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93"/>
          <w:sz w:val="22"/>
          <w:szCs w:val="22"/>
        </w:rPr>
        <w:t>-M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ag</w:t>
      </w:r>
      <w:r>
        <w:rPr>
          <w:rFonts w:cs="Times New Roman" w:hAnsi="Times New Roman" w:eastAsia="Times New Roman" w:ascii="Times New Roman"/>
          <w:spacing w:val="-1"/>
          <w:w w:val="11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1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1"/>
          <w:w w:val="129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29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99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29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pod</w:t>
      </w:r>
      <w:r>
        <w:rPr>
          <w:rFonts w:cs="Times New Roman" w:hAnsi="Times New Roman" w:eastAsia="Times New Roman" w:ascii="Times New Roman"/>
          <w:spacing w:val="-1"/>
          <w:w w:val="11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4"/>
          <w:w w:val="1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1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1"/>
          <w:w w:val="11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o,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mos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42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máq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2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6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1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7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9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3"/>
          <w:w w:val="89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8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89"/>
          <w:sz w:val="22"/>
          <w:szCs w:val="22"/>
        </w:rPr>
        <w:t>N”</w:t>
      </w:r>
      <w:r>
        <w:rPr>
          <w:rFonts w:cs="Times New Roman" w:hAnsi="Times New Roman" w:eastAsia="Times New Roman" w:ascii="Times New Roman"/>
          <w:spacing w:val="0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16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99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both"/>
        <w:ind w:left="116" w:right="4498"/>
      </w:pP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C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f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g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u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ac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ó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c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l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Ne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w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k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-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M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g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er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116" w:right="76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6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ap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mos</w:t>
      </w:r>
      <w:r>
        <w:rPr>
          <w:rFonts w:cs="Times New Roman" w:hAnsi="Times New Roman" w:eastAsia="Times New Roman" w:ascii="Times New Roman"/>
          <w:spacing w:val="9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2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1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16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9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1"/>
          <w:w w:val="11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9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-5"/>
          <w:w w:val="99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84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ag</w:t>
      </w:r>
      <w:r>
        <w:rPr>
          <w:rFonts w:cs="Times New Roman" w:hAnsi="Times New Roman" w:eastAsia="Times New Roman" w:ascii="Times New Roman"/>
          <w:spacing w:val="-1"/>
          <w:w w:val="11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ind w:right="112"/>
      </w:pPr>
      <w:r>
        <w:pict>
          <v:shape type="#_x0000_t202" style="position:absolute;margin-left:61.3pt;margin-top:-267.03pt;width:480.9pt;height:270.7pt;mso-position-horizontal-relative:page;mso-position-vertical-relative:paragraph;z-index:-514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2"/>
                      <w:szCs w:val="22"/>
                    </w:rPr>
                    <w:jc w:val="both"/>
                    <w:spacing w:before="92"/>
                    <w:ind w:left="4866" w:right="36"/>
                  </w:pP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2"/>
                      <w:szCs w:val="22"/>
                    </w:rPr>
                    <w:t>U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2"/>
                      <w:szCs w:val="22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18"/>
                      <w:w w:val="100"/>
                      <w:sz w:val="22"/>
                      <w:szCs w:val="2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2"/>
                      <w:szCs w:val="22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z</w:t>
                  </w:r>
                  <w:r>
                    <w:rPr>
                      <w:rFonts w:cs="Times New Roman" w:hAnsi="Times New Roman" w:eastAsia="Times New Roman" w:ascii="Times New Roman"/>
                      <w:spacing w:val="20"/>
                      <w:w w:val="100"/>
                      <w:sz w:val="22"/>
                      <w:szCs w:val="2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5"/>
                      <w:sz w:val="22"/>
                      <w:szCs w:val="22"/>
                    </w:rPr>
                    <w:t>ab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85"/>
                      <w:sz w:val="22"/>
                      <w:szCs w:val="22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23"/>
                      <w:sz w:val="22"/>
                      <w:szCs w:val="22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2"/>
                      <w:sz w:val="22"/>
                      <w:szCs w:val="22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39"/>
                      <w:sz w:val="22"/>
                      <w:szCs w:val="22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6"/>
                      <w:sz w:val="22"/>
                      <w:szCs w:val="22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2"/>
                      <w:szCs w:val="2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la</w:t>
                  </w:r>
                  <w:r>
                    <w:rPr>
                      <w:rFonts w:cs="Times New Roman" w:hAnsi="Times New Roman" w:eastAsia="Times New Roman" w:ascii="Times New Roman"/>
                      <w:spacing w:val="9"/>
                      <w:w w:val="100"/>
                      <w:sz w:val="22"/>
                      <w:szCs w:val="2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4"/>
                      <w:sz w:val="22"/>
                      <w:szCs w:val="22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14"/>
                      <w:sz w:val="22"/>
                      <w:szCs w:val="22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14"/>
                      <w:sz w:val="22"/>
                      <w:szCs w:val="22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14"/>
                      <w:sz w:val="22"/>
                      <w:szCs w:val="22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4"/>
                      <w:sz w:val="22"/>
                      <w:szCs w:val="22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14"/>
                      <w:sz w:val="22"/>
                      <w:szCs w:val="22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4"/>
                      <w:sz w:val="22"/>
                      <w:szCs w:val="22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-7"/>
                      <w:w w:val="114"/>
                      <w:sz w:val="22"/>
                      <w:szCs w:val="2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d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40"/>
                      <w:w w:val="100"/>
                      <w:sz w:val="22"/>
                      <w:szCs w:val="2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las</w:t>
                  </w:r>
                  <w:r>
                    <w:rPr>
                      <w:rFonts w:cs="Times New Roman" w:hAnsi="Times New Roman" w:eastAsia="Times New Roman" w:ascii="Times New Roman"/>
                      <w:spacing w:val="17"/>
                      <w:w w:val="100"/>
                      <w:sz w:val="22"/>
                      <w:szCs w:val="2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11"/>
                      <w:sz w:val="22"/>
                      <w:szCs w:val="22"/>
                    </w:rPr>
                    <w:t>c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11"/>
                      <w:sz w:val="22"/>
                      <w:szCs w:val="22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11"/>
                      <w:sz w:val="22"/>
                      <w:szCs w:val="22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11"/>
                      <w:sz w:val="22"/>
                      <w:szCs w:val="22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1"/>
                      <w:sz w:val="22"/>
                      <w:szCs w:val="22"/>
                    </w:rPr>
                    <w:t>xi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1"/>
                      <w:sz w:val="22"/>
                      <w:szCs w:val="22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11"/>
                      <w:sz w:val="22"/>
                      <w:szCs w:val="22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11"/>
                      <w:sz w:val="22"/>
                      <w:szCs w:val="22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1"/>
                      <w:sz w:val="22"/>
                      <w:szCs w:val="22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spacing w:val="-4"/>
                      <w:w w:val="111"/>
                      <w:sz w:val="22"/>
                      <w:szCs w:val="2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6"/>
                      <w:sz w:val="22"/>
                      <w:szCs w:val="22"/>
                    </w:rPr>
                    <w:t>d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23"/>
                      <w:sz w:val="22"/>
                      <w:szCs w:val="22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23"/>
                      <w:sz w:val="22"/>
                      <w:szCs w:val="2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2"/>
                      <w:szCs w:val="22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d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,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8"/>
                      <w:w w:val="100"/>
                      <w:sz w:val="22"/>
                      <w:szCs w:val="2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23"/>
                      <w:sz w:val="22"/>
                      <w:szCs w:val="22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6"/>
                      <w:sz w:val="22"/>
                      <w:szCs w:val="22"/>
                    </w:rPr>
                    <w:t>d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85"/>
                      <w:sz w:val="22"/>
                      <w:szCs w:val="22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39"/>
                      <w:sz w:val="22"/>
                      <w:szCs w:val="22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3"/>
                      <w:sz w:val="22"/>
                      <w:szCs w:val="22"/>
                    </w:rPr>
                    <w:t>ar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23"/>
                      <w:sz w:val="22"/>
                      <w:szCs w:val="22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2"/>
                      <w:sz w:val="22"/>
                      <w:szCs w:val="22"/>
                    </w:rPr>
                    <w:t>mos</w:t>
                  </w:r>
                  <w:r>
                    <w:rPr>
                      <w:rFonts w:cs="Times New Roman" w:hAnsi="Times New Roman" w:eastAsia="Times New Roman" w:ascii="Times New Roman"/>
                      <w:spacing w:val="13"/>
                      <w:w w:val="112"/>
                      <w:sz w:val="22"/>
                      <w:szCs w:val="2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la</w:t>
                  </w:r>
                  <w:r>
                    <w:rPr>
                      <w:rFonts w:cs="Times New Roman" w:hAnsi="Times New Roman" w:eastAsia="Times New Roman" w:ascii="Times New Roman"/>
                      <w:spacing w:val="23"/>
                      <w:w w:val="100"/>
                      <w:sz w:val="22"/>
                      <w:szCs w:val="2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9"/>
                      <w:sz w:val="22"/>
                      <w:szCs w:val="22"/>
                    </w:rPr>
                    <w:t>c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9"/>
                      <w:sz w:val="22"/>
                      <w:szCs w:val="22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9"/>
                      <w:sz w:val="22"/>
                      <w:szCs w:val="22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9"/>
                      <w:sz w:val="22"/>
                      <w:szCs w:val="22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9"/>
                      <w:sz w:val="22"/>
                      <w:szCs w:val="22"/>
                    </w:rPr>
                    <w:t>xi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9"/>
                      <w:sz w:val="22"/>
                      <w:szCs w:val="22"/>
                    </w:rPr>
                    <w:t>ón</w:t>
                  </w:r>
                  <w:r>
                    <w:rPr>
                      <w:rFonts w:cs="Times New Roman" w:hAnsi="Times New Roman" w:eastAsia="Times New Roman" w:ascii="Times New Roman"/>
                      <w:spacing w:val="17"/>
                      <w:w w:val="109"/>
                      <w:sz w:val="22"/>
                      <w:szCs w:val="2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d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la</w:t>
                  </w:r>
                  <w:r>
                    <w:rPr>
                      <w:rFonts w:cs="Times New Roman" w:hAnsi="Times New Roman" w:eastAsia="Times New Roman" w:ascii="Times New Roman"/>
                      <w:spacing w:val="23"/>
                      <w:w w:val="100"/>
                      <w:sz w:val="22"/>
                      <w:szCs w:val="2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85"/>
                      <w:sz w:val="22"/>
                      <w:szCs w:val="22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13"/>
                      <w:sz w:val="22"/>
                      <w:szCs w:val="22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39"/>
                      <w:sz w:val="22"/>
                      <w:szCs w:val="22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23"/>
                      <w:sz w:val="22"/>
                      <w:szCs w:val="22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12"/>
                      <w:sz w:val="22"/>
                      <w:szCs w:val="22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12"/>
                      <w:sz w:val="22"/>
                      <w:szCs w:val="22"/>
                    </w:rPr>
                    <w:t>f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8"/>
                      <w:sz w:val="22"/>
                      <w:szCs w:val="22"/>
                    </w:rPr>
                    <w:t>az</w:t>
                  </w:r>
                  <w:r>
                    <w:rPr>
                      <w:rFonts w:cs="Times New Roman" w:hAnsi="Times New Roman" w:eastAsia="Times New Roman" w:ascii="Times New Roman"/>
                      <w:spacing w:val="13"/>
                      <w:w w:val="108"/>
                      <w:sz w:val="22"/>
                      <w:szCs w:val="2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6"/>
                      <w:sz w:val="22"/>
                      <w:szCs w:val="22"/>
                    </w:rPr>
                    <w:t>q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13"/>
                      <w:sz w:val="22"/>
                      <w:szCs w:val="22"/>
                    </w:rPr>
                    <w:t>u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23"/>
                      <w:sz w:val="22"/>
                      <w:szCs w:val="22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23"/>
                      <w:sz w:val="22"/>
                      <w:szCs w:val="2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5"/>
                      <w:sz w:val="22"/>
                      <w:szCs w:val="22"/>
                    </w:rPr>
                    <w:t>q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15"/>
                      <w:sz w:val="22"/>
                      <w:szCs w:val="22"/>
                    </w:rPr>
                    <w:t>u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15"/>
                      <w:sz w:val="22"/>
                      <w:szCs w:val="22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5"/>
                      <w:sz w:val="22"/>
                      <w:szCs w:val="22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15"/>
                      <w:sz w:val="22"/>
                      <w:szCs w:val="22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5"/>
                      <w:sz w:val="22"/>
                      <w:szCs w:val="22"/>
                    </w:rPr>
                    <w:t>mos</w:t>
                  </w:r>
                  <w:r>
                    <w:rPr>
                      <w:rFonts w:cs="Times New Roman" w:hAnsi="Times New Roman" w:eastAsia="Times New Roman" w:ascii="Times New Roman"/>
                      <w:spacing w:val="-12"/>
                      <w:w w:val="115"/>
                      <w:sz w:val="22"/>
                      <w:szCs w:val="2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4"/>
                      <w:sz w:val="22"/>
                      <w:szCs w:val="22"/>
                    </w:rPr>
                    <w:t>mod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85"/>
                      <w:sz w:val="22"/>
                      <w:szCs w:val="22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f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2"/>
                      <w:szCs w:val="22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3"/>
                      <w:sz w:val="22"/>
                      <w:szCs w:val="22"/>
                    </w:rPr>
                    <w:t>c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3"/>
                      <w:sz w:val="22"/>
                      <w:szCs w:val="22"/>
                    </w:rPr>
                    <w:t>ar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2"/>
                      <w:szCs w:val="22"/>
                    </w:rPr>
                    <w:jc w:val="left"/>
                    <w:spacing w:before="17" w:lineRule="exact" w:line="220"/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2"/>
                      <w:szCs w:val="22"/>
                    </w:rPr>
                    <w:jc w:val="left"/>
                    <w:ind w:left="5252"/>
                  </w:pPr>
                  <w:r>
                    <w:rPr>
                      <w:rFonts w:cs="Times New Roman" w:hAnsi="Times New Roman" w:eastAsia="Times New Roman" w:ascii="Times New Roman"/>
                      <w:spacing w:val="-4"/>
                      <w:w w:val="100"/>
                      <w:sz w:val="22"/>
                      <w:szCs w:val="22"/>
                    </w:rPr>
                    <w:t>C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2"/>
                      <w:szCs w:val="22"/>
                    </w:rPr>
                    <w:t>u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2"/>
                      <w:szCs w:val="22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do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43"/>
                      <w:w w:val="100"/>
                      <w:sz w:val="22"/>
                      <w:szCs w:val="2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2"/>
                      <w:szCs w:val="22"/>
                    </w:rPr>
                    <w:t>h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ay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as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22"/>
                      <w:w w:val="100"/>
                      <w:sz w:val="22"/>
                      <w:szCs w:val="2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14"/>
                      <w:sz w:val="22"/>
                      <w:szCs w:val="22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14"/>
                      <w:sz w:val="22"/>
                      <w:szCs w:val="22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4"/>
                      <w:sz w:val="22"/>
                      <w:szCs w:val="22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4"/>
                      <w:sz w:val="22"/>
                      <w:szCs w:val="22"/>
                    </w:rPr>
                    <w:t>mi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14"/>
                      <w:sz w:val="22"/>
                      <w:szCs w:val="22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4"/>
                      <w:sz w:val="22"/>
                      <w:szCs w:val="22"/>
                    </w:rPr>
                    <w:t>ad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4"/>
                      <w:sz w:val="22"/>
                      <w:szCs w:val="22"/>
                    </w:rPr>
                    <w:t>o,</w:t>
                  </w:r>
                  <w:r>
                    <w:rPr>
                      <w:rFonts w:cs="Times New Roman" w:hAnsi="Times New Roman" w:eastAsia="Times New Roman" w:ascii="Times New Roman"/>
                      <w:spacing w:val="18"/>
                      <w:w w:val="114"/>
                      <w:sz w:val="22"/>
                      <w:szCs w:val="2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4"/>
                      <w:sz w:val="22"/>
                      <w:szCs w:val="22"/>
                    </w:rPr>
                    <w:t>d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14"/>
                      <w:sz w:val="22"/>
                      <w:szCs w:val="22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4"/>
                      <w:sz w:val="22"/>
                      <w:szCs w:val="22"/>
                    </w:rPr>
                    <w:t>b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14"/>
                      <w:sz w:val="22"/>
                      <w:szCs w:val="22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4"/>
                      <w:sz w:val="22"/>
                      <w:szCs w:val="22"/>
                    </w:rPr>
                    <w:t>rás</w:t>
                  </w:r>
                  <w:r>
                    <w:rPr>
                      <w:rFonts w:cs="Times New Roman" w:hAnsi="Times New Roman" w:eastAsia="Times New Roman" w:ascii="Times New Roman"/>
                      <w:spacing w:val="41"/>
                      <w:w w:val="114"/>
                      <w:sz w:val="22"/>
                      <w:szCs w:val="2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2"/>
                      <w:sz w:val="22"/>
                      <w:szCs w:val="22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23"/>
                      <w:sz w:val="22"/>
                      <w:szCs w:val="22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85"/>
                      <w:sz w:val="22"/>
                      <w:szCs w:val="22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13"/>
                      <w:sz w:val="22"/>
                      <w:szCs w:val="22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85"/>
                      <w:sz w:val="22"/>
                      <w:szCs w:val="22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3"/>
                      <w:sz w:val="22"/>
                      <w:szCs w:val="22"/>
                    </w:rPr>
                    <w:t>c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85"/>
                      <w:sz w:val="22"/>
                      <w:szCs w:val="22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3"/>
                      <w:sz w:val="22"/>
                      <w:szCs w:val="22"/>
                    </w:rPr>
                    <w:t>ar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9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spacing w:before="1"/>
        <w:ind w:right="108"/>
      </w:pPr>
      <w:r>
        <w:rPr>
          <w:rFonts w:cs="Times New Roman" w:hAnsi="Times New Roman" w:eastAsia="Times New Roman" w:ascii="Times New Roman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-5"/>
          <w:w w:val="99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84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ag</w:t>
      </w:r>
      <w:r>
        <w:rPr>
          <w:rFonts w:cs="Times New Roman" w:hAnsi="Times New Roman" w:eastAsia="Times New Roman" w:ascii="Times New Roman"/>
          <w:spacing w:val="-1"/>
          <w:w w:val="11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-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amb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ind w:right="200"/>
        <w:sectPr>
          <w:pgMar w:header="1135" w:footer="0" w:top="1600" w:bottom="280" w:left="1020" w:right="1020"/>
          <w:headerReference w:type="default" r:id="rId10"/>
          <w:footerReference w:type="default" r:id="rId11"/>
          <w:pgSz w:w="11900" w:h="16840"/>
        </w:sectPr>
      </w:pPr>
      <w:r>
        <w:rPr>
          <w:rFonts w:cs="Times New Roman" w:hAnsi="Times New Roman" w:eastAsia="Times New Roman" w:ascii="Times New Roman"/>
          <w:w w:val="112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-1"/>
          <w:w w:val="129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7"/>
        <w:ind w:left="116" w:right="5371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ali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2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-26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7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o.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16" w:right="79"/>
      </w:pP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8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CP</w:t>
      </w:r>
      <w:r>
        <w:rPr>
          <w:rFonts w:cs="Times New Roman" w:hAnsi="Times New Roman" w:eastAsia="Times New Roman" w:ascii="Times New Roman"/>
          <w:spacing w:val="4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o,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á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7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6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spacing w:val="5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mos</w:t>
      </w:r>
      <w:r>
        <w:rPr>
          <w:rFonts w:cs="Times New Roman" w:hAnsi="Times New Roman" w:eastAsia="Times New Roman" w:ascii="Times New Roman"/>
          <w:spacing w:val="1"/>
          <w:w w:val="11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án</w:t>
      </w:r>
      <w:r>
        <w:rPr>
          <w:rFonts w:cs="Times New Roman" w:hAnsi="Times New Roman" w:eastAsia="Times New Roman" w:ascii="Times New Roman"/>
          <w:spacing w:val="-16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pod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8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1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1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16" w:right="8306"/>
      </w:pPr>
      <w:r>
        <w:pict>
          <v:group style="position:absolute;margin-left:56.65pt;margin-top:12.4195pt;width:482pt;height:119.5pt;mso-position-horizontal-relative:page;mso-position-vertical-relative:paragraph;z-index:-510" coordorigin="1133,248" coordsize="9640,2390">
            <v:shape style="position:absolute;left:1134;top:249;width:9638;height:0" coordorigin="1134,249" coordsize="9638,0" path="m1134,249l10772,249e" filled="f" stroked="t" strokeweight="0.1pt" strokecolor="#000000">
              <v:path arrowok="t"/>
            </v:shape>
            <v:shape style="position:absolute;left:1134;top:2637;width:9638;height:0" coordorigin="1134,2637" coordsize="9638,0" path="m1134,2637l10772,2637e" filled="f" stroked="t" strokeweight="0.1pt" strokecolor="#000000">
              <v:path arrowok="t"/>
            </v:shape>
            <v:shape style="position:absolute;left:1134;top:249;width:0;height:2388" coordorigin="1134,249" coordsize="0,2388" path="m1134,2637l1134,249e" filled="f" stroked="t" strokeweight="0.1pt" strokecolor="#000000">
              <v:path arrowok="t"/>
            </v:shape>
            <v:shape style="position:absolute;left:10772;top:249;width:0;height:2388" coordorigin="10772,249" coordsize="0,2388" path="m10772,2637l10772,249e" filled="f" stroked="t" strokeweight="0.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55"/>
        <w:ind w:left="172" w:right="133"/>
      </w:pP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8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2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5"/>
          <w:w w:val="1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16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99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4"/>
          <w:w w:val="11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93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5"/>
          <w:w w:val="99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93"/>
          <w:sz w:val="22"/>
          <w:szCs w:val="22"/>
        </w:rPr>
        <w:t>-M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ag</w:t>
      </w:r>
      <w:r>
        <w:rPr>
          <w:rFonts w:cs="Times New Roman" w:hAnsi="Times New Roman" w:eastAsia="Times New Roman" w:ascii="Times New Roman"/>
          <w:spacing w:val="-1"/>
          <w:w w:val="11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1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1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aq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í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ap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ón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25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2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2"/>
          <w:w w:val="12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2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7"/>
          <w:w w:val="12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ám</w:t>
      </w:r>
      <w:r>
        <w:rPr>
          <w:rFonts w:cs="Times New Roman" w:hAnsi="Times New Roman" w:eastAsia="Times New Roman" w:ascii="Times New Roman"/>
          <w:spacing w:val="-1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6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5"/>
          <w:w w:val="1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both"/>
        <w:ind w:left="116" w:right="4545"/>
      </w:pP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C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f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g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u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ac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ó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c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f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c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h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“i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f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ac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s”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16" w:right="8306"/>
      </w:pPr>
      <w:r>
        <w:pict>
          <v:group style="position:absolute;margin-left:56.65pt;margin-top:12.4195pt;width:482pt;height:150.4pt;mso-position-horizontal-relative:page;mso-position-vertical-relative:paragraph;z-index:-509" coordorigin="1133,248" coordsize="9640,3008">
            <v:shape style="position:absolute;left:1134;top:249;width:9638;height:0" coordorigin="1134,249" coordsize="9638,0" path="m1134,249l10772,249e" filled="f" stroked="t" strokeweight="0.1pt" strokecolor="#000000">
              <v:path arrowok="t"/>
            </v:shape>
            <v:shape style="position:absolute;left:1134;top:3255;width:9638;height:0" coordorigin="1134,3255" coordsize="9638,0" path="m1134,3255l10772,3255e" filled="f" stroked="t" strokeweight="0.1pt" strokecolor="#000000">
              <v:path arrowok="t"/>
            </v:shape>
            <v:shape style="position:absolute;left:1134;top:249;width:0;height:3006" coordorigin="1134,249" coordsize="0,3006" path="m1134,3255l1134,249e" filled="f" stroked="t" strokeweight="0.1pt" strokecolor="#000000">
              <v:path arrowok="t"/>
            </v:shape>
            <v:shape style="position:absolute;left:10772;top:249;width:0;height:3006" coordorigin="10772,249" coordsize="0,3006" path="m10772,3255l10772,249e" filled="f" stroked="t" strokeweight="0.1pt" strokecolor="#000000">
              <v:path arrowok="t"/>
            </v:shape>
            <v:shape style="position:absolute;left:1190;top:1317;width:4762;height:0" coordorigin="1190,1317" coordsize="4762,0" path="m1190,1317l5952,1317e" filled="f" stroked="t" strokeweight="0.1pt" strokecolor="#000000">
              <v:path arrowok="t"/>
            </v:shape>
            <v:shape style="position:absolute;left:5952;top:1317;width:4766;height:0" coordorigin="5952,1317" coordsize="4766,0" path="m5952,1317l10718,1317e" filled="f" stroked="t" strokeweight="0.1pt" strokecolor="#000000">
              <v:path arrowok="t"/>
            </v:shape>
            <v:shape style="position:absolute;left:1190;top:2693;width:4762;height:0" coordorigin="1190,2693" coordsize="4762,0" path="m1190,2693l5952,2693e" filled="f" stroked="t" strokeweight="0.1pt" strokecolor="#000000">
              <v:path arrowok="t"/>
            </v:shape>
            <v:shape style="position:absolute;left:5952;top:2693;width:4766;height:0" coordorigin="5952,2693" coordsize="4766,0" path="m5952,2693l10718,2693e" filled="f" stroked="t" strokeweight="0.1pt" strokecolor="#000000">
              <v:path arrowok="t"/>
            </v:shape>
            <v:shape style="position:absolute;left:1190;top:1317;width:0;height:1376" coordorigin="1190,1317" coordsize="0,1376" path="m1190,2693l1190,1317e" filled="f" stroked="t" strokeweight="0.1pt" strokecolor="#000000">
              <v:path arrowok="t"/>
            </v:shape>
            <v:shape style="position:absolute;left:5952;top:1317;width:0;height:1376" coordorigin="5952,1317" coordsize="0,1376" path="m5952,2693l5952,1317e" filled="f" stroked="t" strokeweight="0.1pt" strokecolor="#000000">
              <v:path arrowok="t"/>
            </v:shape>
            <v:shape style="position:absolute;left:10718;top:1317;width:0;height:1376" coordorigin="10718,1317" coordsize="0,1376" path="m10718,2693l10718,1317e" filled="f" stroked="t" strokeweight="0.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57"/>
        <w:ind w:left="172" w:right="13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1"/>
          <w:w w:val="129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29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99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29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20"/>
          <w:w w:val="8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21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0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ora</w:t>
      </w:r>
      <w:r>
        <w:rPr>
          <w:rFonts w:cs="Times New Roman" w:hAnsi="Times New Roman" w:eastAsia="Times New Roman" w:ascii="Times New Roman"/>
          <w:spacing w:val="18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1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1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az</w:t>
      </w:r>
      <w:r>
        <w:rPr>
          <w:rFonts w:cs="Times New Roman" w:hAnsi="Times New Roman" w:eastAsia="Times New Roman" w:ascii="Times New Roman"/>
          <w:spacing w:val="17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-3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0”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9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7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5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1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alm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9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37"/>
        <w:ind w:left="190" w:right="2387"/>
      </w:pPr>
      <w:r>
        <w:rPr>
          <w:rFonts w:cs="Times New Roman" w:hAnsi="Times New Roman" w:eastAsia="Times New Roman" w:ascii="Times New Roman"/>
          <w:w w:val="105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1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16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CL</w:t>
      </w:r>
      <w:r>
        <w:rPr>
          <w:rFonts w:cs="Times New Roman" w:hAnsi="Times New Roman" w:eastAsia="Times New Roman" w:ascii="Times New Roman"/>
          <w:spacing w:val="-1"/>
          <w:w w:val="8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8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8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                                                   </w:t>
      </w:r>
      <w:r>
        <w:rPr>
          <w:rFonts w:cs="Times New Roman" w:hAnsi="Times New Roman" w:eastAsia="Times New Roman" w:ascii="Times New Roman"/>
          <w:spacing w:val="13"/>
          <w:w w:val="8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ón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-2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8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1"/>
          <w:w w:val="7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97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16" w:right="69"/>
      </w:pP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7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mi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56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2"/>
          <w:szCs w:val="22"/>
        </w:rPr>
        <w:t>Exi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6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oma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spacing w:val="32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4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6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oli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6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ám</w:t>
      </w:r>
      <w:r>
        <w:rPr>
          <w:rFonts w:cs="Times New Roman" w:hAnsi="Times New Roman" w:eastAsia="Times New Roman" w:ascii="Times New Roman"/>
          <w:spacing w:val="-1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spacing w:val="34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/>
        <w:ind w:left="116" w:right="5868"/>
      </w:pPr>
      <w:r>
        <w:rPr>
          <w:rFonts w:cs="DejaVu Sans Light" w:hAnsi="DejaVu Sans Light" w:eastAsia="DejaVu Sans Light" w:ascii="DejaVu Sans Light"/>
          <w:spacing w:val="0"/>
          <w:w w:val="100"/>
          <w:sz w:val="22"/>
          <w:szCs w:val="22"/>
        </w:rPr>
        <w:t>→</w:t>
      </w:r>
      <w:r>
        <w:rPr>
          <w:rFonts w:cs="DejaVu Sans Light" w:hAnsi="DejaVu Sans Light" w:eastAsia="DejaVu Sans Light" w:ascii="DejaVu Sans Light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az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mi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826"/>
      </w:pPr>
      <w:r>
        <w:rPr>
          <w:rFonts w:cs="DejaVu Sans Light" w:hAnsi="DejaVu Sans Light" w:eastAsia="DejaVu Sans Light" w:ascii="DejaVu Sans Light"/>
          <w:spacing w:val="0"/>
          <w:w w:val="100"/>
          <w:sz w:val="22"/>
          <w:szCs w:val="22"/>
        </w:rPr>
        <w:t>→</w:t>
      </w:r>
      <w:r>
        <w:rPr>
          <w:rFonts w:cs="DejaVu Sans Light" w:hAnsi="DejaVu Sans Light" w:eastAsia="DejaVu Sans Light" w:ascii="DejaVu Sans Light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az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1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29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ow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fi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9"/>
          <w:sz w:val="22"/>
          <w:szCs w:val="22"/>
        </w:rPr>
        <w:t>|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826"/>
        <w:sectPr>
          <w:pgNumType w:start="6"/>
          <w:pgMar w:footer="1161" w:header="1135" w:top="1600" w:bottom="280" w:left="1020" w:right="1020"/>
          <w:footerReference w:type="default" r:id="rId15"/>
          <w:pgSz w:w="11900" w:h="16840"/>
        </w:sectPr>
      </w:pPr>
      <w:r>
        <w:rPr>
          <w:rFonts w:cs="DejaVu Sans Light" w:hAnsi="DejaVu Sans Light" w:eastAsia="DejaVu Sans Light" w:ascii="DejaVu Sans Light"/>
          <w:spacing w:val="0"/>
          <w:w w:val="100"/>
          <w:sz w:val="22"/>
          <w:szCs w:val="22"/>
        </w:rPr>
        <w:t>→</w:t>
      </w:r>
      <w:r>
        <w:rPr>
          <w:rFonts w:cs="DejaVu Sans Light" w:hAnsi="DejaVu Sans Light" w:eastAsia="DejaVu Sans Light" w:ascii="DejaVu Sans Light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ow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29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9"/>
          <w:sz w:val="22"/>
          <w:szCs w:val="22"/>
        </w:rPr>
        <w:t>|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" w:lineRule="exact" w:line="240"/>
        <w:ind w:left="116" w:right="-54"/>
      </w:pPr>
      <w:r>
        <w:rPr>
          <w:rFonts w:cs="DejaVu Sans Light" w:hAnsi="DejaVu Sans Light" w:eastAsia="DejaVu Sans Light" w:ascii="DejaVu Sans Light"/>
          <w:spacing w:val="0"/>
          <w:w w:val="100"/>
          <w:position w:val="-1"/>
          <w:sz w:val="22"/>
          <w:szCs w:val="22"/>
        </w:rPr>
        <w:t>→</w:t>
      </w:r>
      <w:r>
        <w:rPr>
          <w:rFonts w:cs="DejaVu Sans Light" w:hAnsi="DejaVu Sans Light" w:eastAsia="DejaVu Sans Light" w:ascii="DejaVu Sans Light"/>
          <w:spacing w:val="3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13"/>
          <w:position w:val="-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3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8"/>
          <w:position w:val="-1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1"/>
          <w:w w:val="123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3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85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13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39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12"/>
          <w:position w:val="-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4"/>
          <w:position w:val="-1"/>
          <w:sz w:val="22"/>
          <w:szCs w:val="22"/>
        </w:rPr>
        <w:t>az: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" w:lineRule="exact" w:line="240"/>
        <w:sectPr>
          <w:type w:val="continuous"/>
          <w:pgSz w:w="11900" w:h="16840"/>
          <w:pgMar w:top="1600" w:bottom="280" w:left="1020" w:right="1020"/>
          <w:cols w:num="2" w:equalWidth="off">
            <w:col w:w="2114" w:space="104"/>
            <w:col w:w="7642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w w:val="114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6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61"/>
          <w:w w:val="145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13"/>
          <w:position w:val="-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3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8"/>
          <w:position w:val="-1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1"/>
          <w:w w:val="123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3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position w:val="-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11"/>
          <w:position w:val="-1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11"/>
          <w:position w:val="-1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2"/>
          <w:w w:val="111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position w:val="-1"/>
          <w:sz w:val="22"/>
          <w:szCs w:val="22"/>
        </w:rPr>
        <w:t>á</w:t>
      </w:r>
      <w:r>
        <w:rPr>
          <w:rFonts w:cs="Times New Roman" w:hAnsi="Times New Roman" w:eastAsia="Times New Roman" w:ascii="Times New Roman"/>
          <w:spacing w:val="47"/>
          <w:w w:val="111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5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13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39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12"/>
          <w:position w:val="-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8"/>
          <w:position w:val="-1"/>
          <w:sz w:val="22"/>
          <w:szCs w:val="22"/>
        </w:rPr>
        <w:t>az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6"/>
          <w:position w:val="-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23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5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5"/>
          <w:position w:val="-1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spacing w:val="0"/>
          <w:w w:val="114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"/>
        <w:ind w:left="116"/>
      </w:pPr>
      <w:r>
        <w:rPr>
          <w:rFonts w:cs="Times New Roman" w:hAnsi="Times New Roman" w:eastAsia="Times New Roman" w:ascii="Times New Roman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oli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ám</w:t>
      </w:r>
      <w:r>
        <w:rPr>
          <w:rFonts w:cs="Times New Roman" w:hAnsi="Times New Roman" w:eastAsia="Times New Roman" w:ascii="Times New Roman"/>
          <w:spacing w:val="-1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spacing w:val="-7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93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16"/>
      </w:pPr>
      <w:r>
        <w:pict>
          <v:group style="position:absolute;margin-left:56.65pt;margin-top:12.4195pt;width:482pt;height:18.3pt;mso-position-horizontal-relative:page;mso-position-vertical-relative:paragraph;z-index:-508" coordorigin="1133,248" coordsize="9640,366">
            <v:shape style="position:absolute;left:1134;top:249;width:9638;height:0" coordorigin="1134,249" coordsize="9638,0" path="m1134,249l10772,249e" filled="f" stroked="t" strokeweight="0.1pt" strokecolor="#000000">
              <v:path arrowok="t"/>
            </v:shape>
            <v:shape style="position:absolute;left:1134;top:613;width:9638;height:0" coordorigin="1134,613" coordsize="9638,0" path="m1134,613l10772,613e" filled="f" stroked="t" strokeweight="0.1pt" strokecolor="#000000">
              <v:path arrowok="t"/>
            </v:shape>
            <v:shape style="position:absolute;left:1134;top:249;width:0;height:364" coordorigin="1134,249" coordsize="0,364" path="m1134,613l1134,249e" filled="f" stroked="t" strokeweight="0.1pt" strokecolor="#000000">
              <v:path arrowok="t"/>
            </v:shape>
            <v:shape style="position:absolute;left:10772;top:249;width:0;height:364" coordorigin="10772,249" coordsize="0,364" path="m10772,613l10772,249e" filled="f" stroked="t" strokeweight="0.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7"/>
        <w:ind w:left="172"/>
        <w:sectPr>
          <w:type w:val="continuous"/>
          <w:pgSz w:w="11900" w:h="16840"/>
          <w:pgMar w:top="1600" w:bottom="280" w:left="1020" w:right="1020"/>
        </w:sectPr>
      </w:pP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6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CP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1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ga</w:t>
      </w:r>
      <w:r>
        <w:rPr>
          <w:rFonts w:cs="Times New Roman" w:hAnsi="Times New Roman" w:eastAsia="Times New Roman" w:ascii="Times New Roman"/>
          <w:spacing w:val="34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aq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16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6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3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7"/>
        <w:ind w:left="172"/>
      </w:pPr>
      <w:r>
        <w:rPr>
          <w:rFonts w:cs="Times New Roman" w:hAnsi="Times New Roman" w:eastAsia="Times New Roman" w:ascii="Times New Roman"/>
          <w:w w:val="116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ám</w:t>
      </w:r>
      <w:r>
        <w:rPr>
          <w:rFonts w:cs="Times New Roman" w:hAnsi="Times New Roman" w:eastAsia="Times New Roman" w:ascii="Times New Roman"/>
          <w:spacing w:val="-1"/>
          <w:w w:val="11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9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72"/>
      </w:pPr>
      <w:r>
        <w:pict>
          <v:group style="position:absolute;margin-left:56.65pt;margin-top:108.75pt;width:482pt;height:119.5pt;mso-position-horizontal-relative:page;mso-position-vertical-relative:page;z-index:-507" coordorigin="1133,2175" coordsize="9640,2390">
            <v:shape style="position:absolute;left:1134;top:2176;width:9638;height:0" coordorigin="1134,2176" coordsize="9638,0" path="m1134,2176l10772,2176e" filled="f" stroked="t" strokeweight="0.1pt" strokecolor="#000000">
              <v:path arrowok="t"/>
            </v:shape>
            <v:shape style="position:absolute;left:1134;top:4564;width:9638;height:0" coordorigin="1134,4564" coordsize="9638,0" path="m1134,4564l10772,4564e" filled="f" stroked="t" strokeweight="0.1pt" strokecolor="#000000">
              <v:path arrowok="t"/>
            </v:shape>
            <v:shape style="position:absolute;left:1134;top:2176;width:0;height:2388" coordorigin="1134,2176" coordsize="0,2388" path="m1134,4564l1134,2176e" filled="f" stroked="t" strokeweight="0.1pt" strokecolor="#000000">
              <v:path arrowok="t"/>
            </v:shape>
            <v:shape style="position:absolute;left:10772;top:2176;width:0;height:2388" coordorigin="10772,2176" coordsize="0,2388" path="m10772,4564l10772,2176e" filled="f" stroked="t" strokeweight="0.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omo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16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1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16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0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16"/>
      </w:pPr>
      <w:r>
        <w:pict>
          <v:group style="position:absolute;margin-left:56.65pt;margin-top:12.4195pt;width:482pt;height:81.6pt;mso-position-horizontal-relative:page;mso-position-vertical-relative:paragraph;z-index:-506" coordorigin="1133,248" coordsize="9640,1632">
            <v:shape style="position:absolute;left:1134;top:249;width:9638;height:0" coordorigin="1134,249" coordsize="9638,0" path="m1134,249l10772,249e" filled="f" stroked="t" strokeweight="0.1pt" strokecolor="#000000">
              <v:path arrowok="t"/>
            </v:shape>
            <v:shape style="position:absolute;left:1134;top:1879;width:9638;height:0" coordorigin="1134,1879" coordsize="9638,0" path="m1134,1879l10772,1879e" filled="f" stroked="t" strokeweight="0.1pt" strokecolor="#000000">
              <v:path arrowok="t"/>
            </v:shape>
            <v:shape style="position:absolute;left:1134;top:249;width:0;height:1630" coordorigin="1134,249" coordsize="0,1630" path="m1134,1879l1134,249e" filled="f" stroked="t" strokeweight="0.1pt" strokecolor="#000000">
              <v:path arrowok="t"/>
            </v:shape>
            <v:shape style="position:absolute;left:10772;top:249;width:0;height:1630" coordorigin="10772,249" coordsize="0,1630" path="m10772,1879l10772,249e" filled="f" stroked="t" strokeweight="0.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1" w:lineRule="exact" w:line="240"/>
        <w:ind w:left="172" w:right="143"/>
      </w:pPr>
      <w:r>
        <w:rPr>
          <w:rFonts w:cs="Times New Roman" w:hAnsi="Times New Roman" w:eastAsia="Times New Roman" w:ascii="Times New Roman"/>
          <w:spacing w:val="-1"/>
          <w:w w:val="7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ómo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llama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1"/>
          <w:w w:val="11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3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CP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las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1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1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7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3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2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sectPr>
      <w:pgMar w:header="1135" w:footer="1161" w:top="1600" w:bottom="280" w:left="1020" w:right="1020"/>
      <w:pgSz w:w="11900" w:h="16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5.8pt;margin-top:772.955pt;width:178.572pt;height:13pt;mso-position-horizontal-relative:page;mso-position-vertical-relative:page;z-index:-52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2º</w:t>
                </w:r>
                <w:r>
                  <w:rPr>
                    <w:rFonts w:cs="Times New Roman" w:hAnsi="Times New Roman" w:eastAsia="Times New Roman" w:ascii="Times New Roman"/>
                    <w:spacing w:val="36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88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88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88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88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6"/>
                    <w:w w:val="88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–</w:t>
                </w:r>
                <w:r>
                  <w:rPr>
                    <w:rFonts w:cs="Times New Roman" w:hAnsi="Times New Roman" w:eastAsia="Times New Roman" w:ascii="Times New Roman"/>
                    <w:spacing w:val="-5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4"/>
                    <w:w w:val="100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os</w:t>
                </w:r>
                <w:r>
                  <w:rPr>
                    <w:rFonts w:cs="Times New Roman" w:hAnsi="Times New Roman" w:eastAsia="Times New Roman" w:ascii="Times New Roman"/>
                    <w:spacing w:val="2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34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26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16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74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13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39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3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2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13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3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39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5.7pt;margin-top:772.955pt;width:19.304pt;height:13pt;mso-position-horizontal-relative:page;mso-position-vertical-relative:page;z-index:-52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 w:right="-33"/>
                </w:pPr>
                <w:r>
                  <w:rPr>
                    <w:rFonts w:cs="Times New Roman" w:hAnsi="Times New Roman" w:eastAsia="Times New Roman" w:ascii="Times New Roman"/>
                    <w:w w:val="112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w w:val="112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9"/>
                    <w:sz w:val="22"/>
                    <w:szCs w:val="22"/>
                  </w:rPr>
                  <w:t>/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2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5.8pt;margin-top:772.955pt;width:178.572pt;height:13pt;mso-position-horizontal-relative:page;mso-position-vertical-relative:page;z-index:-51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2º</w:t>
                </w:r>
                <w:r>
                  <w:rPr>
                    <w:rFonts w:cs="Times New Roman" w:hAnsi="Times New Roman" w:eastAsia="Times New Roman" w:ascii="Times New Roman"/>
                    <w:spacing w:val="36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88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88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88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88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6"/>
                    <w:w w:val="88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–</w:t>
                </w:r>
                <w:r>
                  <w:rPr>
                    <w:rFonts w:cs="Times New Roman" w:hAnsi="Times New Roman" w:eastAsia="Times New Roman" w:ascii="Times New Roman"/>
                    <w:spacing w:val="-5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4"/>
                    <w:w w:val="100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os</w:t>
                </w:r>
                <w:r>
                  <w:rPr>
                    <w:rFonts w:cs="Times New Roman" w:hAnsi="Times New Roman" w:eastAsia="Times New Roman" w:ascii="Times New Roman"/>
                    <w:spacing w:val="2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34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26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16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74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13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39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3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2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13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3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39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5.7pt;margin-top:772.955pt;width:19.304pt;height:13pt;mso-position-horizontal-relative:page;mso-position-vertical-relative:page;z-index:-51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 w:right="-33"/>
                </w:pPr>
                <w:r>
                  <w:rPr>
                    <w:rFonts w:cs="Times New Roman" w:hAnsi="Times New Roman" w:eastAsia="Times New Roman" w:ascii="Times New Roman"/>
                    <w:w w:val="112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w w:val="112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9"/>
                    <w:sz w:val="22"/>
                    <w:szCs w:val="22"/>
                  </w:rPr>
                  <w:t>/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2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56.65pt;margin-top:56.75pt;width:482pt;height:24.1pt;mso-position-horizontal-relative:page;mso-position-vertical-relative:page;z-index:-523" coordorigin="1133,1135" coordsize="9640,482">
          <v:shape style="position:absolute;left:1134;top:1136;width:9638;height:0" coordorigin="1134,1136" coordsize="9638,0" path="m1134,1136l10772,1136e" filled="f" stroked="t" strokeweight="0.1pt" strokecolor="#000000">
            <v:path arrowok="t"/>
          </v:shape>
          <v:shape style="position:absolute;left:1134;top:1616;width:9638;height:0" coordorigin="1134,1616" coordsize="9638,0" path="m1134,1616l10772,1616e" filled="f" stroked="t" strokeweight="0.1pt" strokecolor="#000000">
            <v:path arrowok="t"/>
          </v:shape>
          <v:shape style="position:absolute;left:1134;top:1136;width:0;height:480" coordorigin="1134,1136" coordsize="0,480" path="m1134,1616l1134,1136e" filled="f" stroked="t" strokeweight="0.1pt" strokecolor="#000000">
            <v:path arrowok="t"/>
          </v:shape>
          <v:shape style="position:absolute;left:10772;top:1136;width:0;height:480" coordorigin="10772,1136" coordsize="0,480" path="m10772,1616l10772,1136e" filled="f" stroked="t" strokeweight="0.1pt" strokecolor="#000000">
            <v:path arrowok="t"/>
          </v:shape>
          <w10:wrap type="none"/>
        </v:group>
      </w:pict>
    </w:r>
    <w:r>
      <w:pict>
        <v:shape type="#_x0000_t202" style="position:absolute;margin-left:189.5pt;margin-top:60.5976pt;width:214.992pt;height:18pt;mso-position-horizontal-relative:page;mso-position-vertical-relative:page;z-index:-52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32"/>
                    <w:szCs w:val="32"/>
                  </w:rPr>
                  <w:jc w:val="left"/>
                  <w:spacing w:lineRule="exact" w:line="340"/>
                  <w:ind w:left="20" w:right="-48"/>
                </w:pPr>
                <w:r>
                  <w:rPr>
                    <w:rFonts w:cs="Times New Roman" w:hAnsi="Times New Roman" w:eastAsia="Times New Roman" w:ascii="Times New Roman"/>
                    <w:w w:val="109"/>
                    <w:sz w:val="32"/>
                    <w:szCs w:val="3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55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32"/>
                    <w:szCs w:val="3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54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  <w:t>á</w:t>
                </w:r>
                <w:r>
                  <w:rPr>
                    <w:rFonts w:cs="Times New Roman" w:hAnsi="Times New Roman" w:eastAsia="Times New Roman" w:ascii="Times New Roman"/>
                    <w:spacing w:val="-29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4"/>
                    <w:sz w:val="32"/>
                    <w:szCs w:val="3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53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45"/>
                    <w:sz w:val="32"/>
                    <w:szCs w:val="3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53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1"/>
                    <w:sz w:val="32"/>
                    <w:szCs w:val="3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55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4"/>
                    <w:sz w:val="32"/>
                    <w:szCs w:val="3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53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7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2"/>
                    <w:sz w:val="32"/>
                    <w:szCs w:val="32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-53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45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5"/>
                    <w:sz w:val="32"/>
                    <w:szCs w:val="3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52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6"/>
                    <w:sz w:val="32"/>
                    <w:szCs w:val="3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55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3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spacing w:val="-55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1"/>
                    <w:sz w:val="32"/>
                    <w:szCs w:val="3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53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4"/>
                    <w:sz w:val="32"/>
                    <w:szCs w:val="3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53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1"/>
                    <w:sz w:val="32"/>
                    <w:szCs w:val="3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55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78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8"/>
                    <w:sz w:val="32"/>
                    <w:szCs w:val="3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54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7"/>
                    <w:sz w:val="32"/>
                    <w:szCs w:val="3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54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3"/>
                    <w:sz w:val="32"/>
                    <w:szCs w:val="3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53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9"/>
                    <w:sz w:val="32"/>
                    <w:szCs w:val="3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56.65pt;margin-top:56.75pt;width:482pt;height:24.1pt;mso-position-horizontal-relative:page;mso-position-vertical-relative:page;z-index:-519" coordorigin="1133,1135" coordsize="9640,482">
          <v:shape style="position:absolute;left:1134;top:1136;width:9638;height:0" coordorigin="1134,1136" coordsize="9638,0" path="m1134,1136l10772,1136e" filled="f" stroked="t" strokeweight="0.1pt" strokecolor="#000000">
            <v:path arrowok="t"/>
          </v:shape>
          <v:shape style="position:absolute;left:1134;top:1616;width:9638;height:0" coordorigin="1134,1616" coordsize="9638,0" path="m1134,1616l10772,1616e" filled="f" stroked="t" strokeweight="0.1pt" strokecolor="#000000">
            <v:path arrowok="t"/>
          </v:shape>
          <v:shape style="position:absolute;left:1134;top:1136;width:0;height:480" coordorigin="1134,1136" coordsize="0,480" path="m1134,1616l1134,1136e" filled="f" stroked="t" strokeweight="0.1pt" strokecolor="#000000">
            <v:path arrowok="t"/>
          </v:shape>
          <v:shape style="position:absolute;left:10772;top:1136;width:0;height:480" coordorigin="10772,1136" coordsize="0,480" path="m10772,1616l10772,1136e" filled="f" stroked="t" strokeweight="0.1pt" strokecolor="#000000">
            <v:path arrowok="t"/>
          </v:shape>
          <w10:wrap type="none"/>
        </v:group>
      </w:pict>
    </w:r>
    <w:r>
      <w:pict>
        <v:shape type="#_x0000_t202" style="position:absolute;margin-left:189.5pt;margin-top:60.5976pt;width:214.992pt;height:18pt;mso-position-horizontal-relative:page;mso-position-vertical-relative:page;z-index:-51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32"/>
                    <w:szCs w:val="32"/>
                  </w:rPr>
                  <w:jc w:val="left"/>
                  <w:spacing w:lineRule="exact" w:line="340"/>
                  <w:ind w:left="20" w:right="-48"/>
                </w:pPr>
                <w:r>
                  <w:rPr>
                    <w:rFonts w:cs="Times New Roman" w:hAnsi="Times New Roman" w:eastAsia="Times New Roman" w:ascii="Times New Roman"/>
                    <w:w w:val="109"/>
                    <w:sz w:val="32"/>
                    <w:szCs w:val="3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55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32"/>
                    <w:szCs w:val="3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54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  <w:t>á</w:t>
                </w:r>
                <w:r>
                  <w:rPr>
                    <w:rFonts w:cs="Times New Roman" w:hAnsi="Times New Roman" w:eastAsia="Times New Roman" w:ascii="Times New Roman"/>
                    <w:spacing w:val="-29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4"/>
                    <w:sz w:val="32"/>
                    <w:szCs w:val="3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53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45"/>
                    <w:sz w:val="32"/>
                    <w:szCs w:val="3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53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1"/>
                    <w:sz w:val="32"/>
                    <w:szCs w:val="3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55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4"/>
                    <w:sz w:val="32"/>
                    <w:szCs w:val="3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53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7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2"/>
                    <w:sz w:val="32"/>
                    <w:szCs w:val="32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-53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45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5"/>
                    <w:sz w:val="32"/>
                    <w:szCs w:val="3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52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6"/>
                    <w:sz w:val="32"/>
                    <w:szCs w:val="3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55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3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spacing w:val="-55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1"/>
                    <w:sz w:val="32"/>
                    <w:szCs w:val="3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53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4"/>
                    <w:sz w:val="32"/>
                    <w:szCs w:val="3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53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1"/>
                    <w:sz w:val="32"/>
                    <w:szCs w:val="3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55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78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8"/>
                    <w:sz w:val="32"/>
                    <w:szCs w:val="3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54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7"/>
                    <w:sz w:val="32"/>
                    <w:szCs w:val="3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54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3"/>
                    <w:sz w:val="32"/>
                    <w:szCs w:val="3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53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9"/>
                    <w:sz w:val="32"/>
                    <w:szCs w:val="3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yperlink" Target="mailto:ubu-server@laptop:" TargetMode="External"/><Relationship Id="rId9" Type="http://schemas.openxmlformats.org/officeDocument/2006/relationships/hyperlink" Target="mailto:ubu-server@laptop:$" TargetMode="Externa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image" Target="media/image3.png"/><Relationship Id="rId13" Type="http://schemas.openxmlformats.org/officeDocument/2006/relationships/image" Target="media/image4.jpg"/><Relationship Id="rId14" Type="http://schemas.openxmlformats.org/officeDocument/2006/relationships/image" Target="media/image5.jpg"/><Relationship Id="rId15" Type="http://schemas.openxmlformats.org/officeDocument/2006/relationships/footer" Target="footer3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