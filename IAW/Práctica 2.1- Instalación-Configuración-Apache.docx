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8"/>
          <w:szCs w:val="48"/>
        </w:rPr>
        <w:jc w:val="center"/>
        <w:spacing w:lineRule="exact" w:line="540"/>
        <w:ind w:left="3310" w:right="3314"/>
      </w:pPr>
      <w:r>
        <w:rPr>
          <w:rFonts w:cs="Arial" w:hAnsi="Arial" w:eastAsia="Arial" w:ascii="Arial"/>
          <w:b/>
          <w:spacing w:val="-1"/>
          <w:w w:val="100"/>
          <w:position w:val="-1"/>
          <w:sz w:val="48"/>
          <w:szCs w:val="48"/>
        </w:rPr>
        <w:t>2</w:t>
      </w:r>
      <w:r>
        <w:rPr>
          <w:rFonts w:cs="Arial" w:hAnsi="Arial" w:eastAsia="Arial" w:ascii="Arial"/>
          <w:b/>
          <w:spacing w:val="0"/>
          <w:w w:val="100"/>
          <w:position w:val="-1"/>
          <w:sz w:val="48"/>
          <w:szCs w:val="48"/>
        </w:rPr>
        <w:t>º</w:t>
      </w:r>
      <w:r>
        <w:rPr>
          <w:rFonts w:cs="Arial" w:hAnsi="Arial" w:eastAsia="Arial" w:ascii="Arial"/>
          <w:b/>
          <w:spacing w:val="-9"/>
          <w:w w:val="100"/>
          <w:position w:val="-1"/>
          <w:sz w:val="48"/>
          <w:szCs w:val="48"/>
        </w:rPr>
        <w:t> </w:t>
      </w:r>
      <w:r>
        <w:rPr>
          <w:rFonts w:cs="Arial" w:hAnsi="Arial" w:eastAsia="Arial" w:ascii="Arial"/>
          <w:b/>
          <w:spacing w:val="-11"/>
          <w:w w:val="100"/>
          <w:position w:val="-1"/>
          <w:sz w:val="48"/>
          <w:szCs w:val="48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48"/>
          <w:szCs w:val="48"/>
        </w:rPr>
        <w:t>SI</w:t>
      </w:r>
      <w:r>
        <w:rPr>
          <w:rFonts w:cs="Arial" w:hAnsi="Arial" w:eastAsia="Arial" w:ascii="Arial"/>
          <w:b/>
          <w:spacing w:val="-1"/>
          <w:w w:val="100"/>
          <w:position w:val="-1"/>
          <w:sz w:val="48"/>
          <w:szCs w:val="48"/>
        </w:rPr>
        <w:t>R</w:t>
      </w:r>
      <w:r>
        <w:rPr>
          <w:rFonts w:cs="Arial" w:hAnsi="Arial" w:eastAsia="Arial" w:ascii="Arial"/>
          <w:b/>
          <w:spacing w:val="0"/>
          <w:w w:val="100"/>
          <w:position w:val="-1"/>
          <w:sz w:val="48"/>
          <w:szCs w:val="48"/>
        </w:rPr>
        <w:t>.</w:t>
      </w:r>
      <w:r>
        <w:rPr>
          <w:rFonts w:cs="Arial" w:hAnsi="Arial" w:eastAsia="Arial" w:ascii="Arial"/>
          <w:b/>
          <w:spacing w:val="0"/>
          <w:w w:val="100"/>
          <w:position w:val="-1"/>
          <w:sz w:val="48"/>
          <w:szCs w:val="48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48"/>
          <w:szCs w:val="48"/>
        </w:rPr>
        <w:t>I</w:t>
      </w:r>
      <w:r>
        <w:rPr>
          <w:rFonts w:cs="Arial" w:hAnsi="Arial" w:eastAsia="Arial" w:ascii="Arial"/>
          <w:b/>
          <w:spacing w:val="-17"/>
          <w:w w:val="100"/>
          <w:position w:val="-1"/>
          <w:sz w:val="48"/>
          <w:szCs w:val="48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48"/>
          <w:szCs w:val="48"/>
        </w:rPr>
        <w:t>W</w:t>
      </w:r>
      <w:r>
        <w:rPr>
          <w:rFonts w:cs="Arial" w:hAnsi="Arial" w:eastAsia="Arial" w:ascii="Arial"/>
          <w:spacing w:val="0"/>
          <w:w w:val="100"/>
          <w:position w:val="0"/>
          <w:sz w:val="48"/>
          <w:szCs w:val="48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32"/>
          <w:szCs w:val="32"/>
        </w:rPr>
        <w:jc w:val="center"/>
        <w:ind w:left="2001" w:right="2019"/>
      </w:pPr>
      <w:r>
        <w:rPr>
          <w:rFonts w:cs="Verdana" w:hAnsi="Verdana" w:eastAsia="Verdana" w:ascii="Verdana"/>
          <w:spacing w:val="-17"/>
          <w:w w:val="100"/>
          <w:sz w:val="32"/>
          <w:szCs w:val="32"/>
        </w:rPr>
        <w:t>T</w:t>
      </w:r>
      <w:r>
        <w:rPr>
          <w:rFonts w:cs="Verdana" w:hAnsi="Verdana" w:eastAsia="Verdana" w:ascii="Verdana"/>
          <w:spacing w:val="-19"/>
          <w:w w:val="100"/>
          <w:sz w:val="32"/>
          <w:szCs w:val="32"/>
        </w:rPr>
        <w:t>e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m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a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 </w:t>
      </w:r>
      <w:r>
        <w:rPr>
          <w:rFonts w:cs="Verdana" w:hAnsi="Verdana" w:eastAsia="Verdana" w:ascii="Verdana"/>
          <w:spacing w:val="-2"/>
          <w:w w:val="100"/>
          <w:sz w:val="32"/>
          <w:szCs w:val="32"/>
        </w:rPr>
        <w:t>2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: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 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I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n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s</w:t>
      </w:r>
      <w:r>
        <w:rPr>
          <w:rFonts w:cs="Verdana" w:hAnsi="Verdana" w:eastAsia="Verdana" w:ascii="Verdana"/>
          <w:spacing w:val="-2"/>
          <w:w w:val="100"/>
          <w:sz w:val="32"/>
          <w:szCs w:val="32"/>
        </w:rPr>
        <w:t>t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ala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c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ión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 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de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 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S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e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r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vido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r</w:t>
      </w:r>
      <w:r>
        <w:rPr>
          <w:rFonts w:cs="Verdana" w:hAnsi="Verdana" w:eastAsia="Verdana" w:ascii="Verdana"/>
          <w:spacing w:val="-1"/>
          <w:w w:val="100"/>
          <w:sz w:val="32"/>
          <w:szCs w:val="32"/>
        </w:rPr>
        <w:t>e</w:t>
      </w:r>
      <w:r>
        <w:rPr>
          <w:rFonts w:cs="Verdana" w:hAnsi="Verdana" w:eastAsia="Verdana" w:ascii="Verdana"/>
          <w:spacing w:val="0"/>
          <w:w w:val="100"/>
          <w:sz w:val="32"/>
          <w:szCs w:val="32"/>
        </w:rPr>
        <w:t>s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ind w:left="3757" w:right="3771"/>
      </w:pP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b/>
          <w:spacing w:val="-3"/>
          <w:w w:val="100"/>
          <w:sz w:val="36"/>
          <w:szCs w:val="36"/>
        </w:rPr>
        <w:t>r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áctica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2.1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rFonts w:cs="Arial" w:hAnsi="Arial" w:eastAsia="Arial" w:ascii="Arial"/>
          <w:sz w:val="36"/>
          <w:szCs w:val="36"/>
        </w:rPr>
        <w:jc w:val="center"/>
        <w:spacing w:lineRule="exact" w:line="400"/>
        <w:ind w:left="1441" w:right="1461"/>
      </w:pP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Instal</w:t>
      </w:r>
      <w:r>
        <w:rPr>
          <w:rFonts w:cs="Arial" w:hAnsi="Arial" w:eastAsia="Arial" w:ascii="Arial"/>
          <w:b/>
          <w:spacing w:val="-3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ción</w:t>
      </w:r>
      <w:r>
        <w:rPr>
          <w:rFonts w:cs="Arial" w:hAnsi="Arial" w:eastAsia="Arial" w:ascii="Arial"/>
          <w:b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y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Configuración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de</w:t>
      </w:r>
      <w:r>
        <w:rPr>
          <w:rFonts w:cs="Arial" w:hAnsi="Arial" w:eastAsia="Arial" w:ascii="Arial"/>
          <w:b/>
          <w:spacing w:val="-6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8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b/>
          <w:spacing w:val="-3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che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02"/>
      </w:pPr>
      <w:r>
        <w:pict>
          <v:shape type="#_x0000_t75" style="width:319.9pt;height:320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4"/>
        <w:sectPr>
          <w:pgNumType w:start="1"/>
          <w:pgMar w:header="567" w:footer="1207" w:top="1000" w:bottom="280" w:left="1540" w:right="740"/>
          <w:headerReference w:type="default" r:id="rId4"/>
          <w:footerReference w:type="default" r:id="rId5"/>
          <w:pgSz w:w="11900" w:h="16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&lt;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ga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@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aus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as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arch.ne</w:t>
        </w:r>
      </w:hyperlink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&gt;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spacing w:before="19"/>
        <w:ind w:left="164" w:right="7479"/>
      </w:pP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u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cc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ón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9" w:lineRule="auto" w:line="234"/>
        <w:ind w:left="164" w:right="14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14.04.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aunq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zarse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rfec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Box.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exact" w:line="260"/>
        <w:ind w:left="164" w:right="145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ás,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40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rogra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64" w:right="6499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Con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ón</w:t>
      </w:r>
      <w:r>
        <w:rPr>
          <w:rFonts w:cs="Times New Roman" w:hAnsi="Times New Roman" w:eastAsia="Times New Roman" w:ascii="Times New Roman"/>
          <w:b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la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4" w:right="632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164" w:right="1073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egunda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DMZ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y)</w:t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14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o: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een”.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auto" w:line="234"/>
        <w:ind w:left="164" w:right="14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zado,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rces.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0'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ind w:left="252" w:right="5701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1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s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l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ac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ó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de</w:t>
      </w:r>
      <w:r>
        <w:rPr>
          <w:rFonts w:cs="Arial" w:hAnsi="Arial" w:eastAsia="Arial" w:ascii="Arial"/>
          <w:b/>
          <w:spacing w:val="-9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7"/>
          <w:w w:val="100"/>
          <w:sz w:val="32"/>
          <w:szCs w:val="32"/>
        </w:rPr>
        <w:t>A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p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he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4"/>
        <w:ind w:left="164" w:right="4461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1"/>
        <w:ind w:left="669" w:right="6121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apt-get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install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apache2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1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navegad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220" w:right="197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as.</w:t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142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¿Có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ándose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che?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¿Por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pueden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ind w:left="252" w:right="4184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2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u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m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ot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y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y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ex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146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cuál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'apun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chero1.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chero2.pd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”.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 w:right="1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URL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naveg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paña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ura.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580" w:right="149" w:hanging="1360"/>
        <w:sectPr>
          <w:pgMar w:header="567" w:footer="1207" w:top="1000" w:bottom="280" w:left="1540" w:right="740"/>
          <w:pgSz w:w="11900" w:h="168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ndex.h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Puedes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1412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&lt;html&gt;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2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&lt;head&gt;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2828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&lt;title&gt;Directorio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de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Apuntes&lt;/title&gt;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2372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&lt;/head&gt;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236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&lt;body&gt;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2828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Este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directorio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contiene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apuntes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 w:lineRule="exact" w:line="220"/>
        <w:ind w:left="2372"/>
      </w:pPr>
      <w:r>
        <w:rPr>
          <w:rFonts w:cs="Courier New" w:hAnsi="Courier New" w:eastAsia="Courier New" w:ascii="Courier New"/>
          <w:spacing w:val="0"/>
          <w:w w:val="100"/>
          <w:position w:val="1"/>
          <w:sz w:val="20"/>
          <w:szCs w:val="20"/>
        </w:rPr>
        <w:t>&lt;/body&gt;</w:t>
      </w:r>
      <w:r>
        <w:rPr>
          <w:rFonts w:cs="Courier New" w:hAnsi="Courier New" w:eastAsia="Courier New" w:ascii="Courier New"/>
          <w:spacing w:val="0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spacing w:before="8"/>
        <w:ind w:left="1377" w:right="7333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&lt;/html&gt;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navegad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 w:right="14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¿Pode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ros?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¿Con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chero1.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”?</w:t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ind w:left="252" w:right="2131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3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A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va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/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s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ac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var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M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ó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u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l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s.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j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m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p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l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'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use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'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9" w:lineRule="auto" w:line="234"/>
        <w:ind w:left="164" w:right="14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Có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r'.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arán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~user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e”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4" w:right="255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ón:</w:t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center"/>
        <w:ind w:left="669" w:right="6481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sudo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a2enmod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userdir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580" w:right="146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as: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144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vado?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uye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exact" w:line="260"/>
        <w:ind w:left="1580" w:right="1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r?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e'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'?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220" w:right="152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1580" w:right="14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ndex.h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ronal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as)</w:t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 w:right="22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avegador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</w:r>
      <w:hyperlink r:id="rId8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sz w:val="24"/>
            <w:szCs w:val="24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P_S</w:t>
        </w:r>
      </w:hyperlink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FF"/>
          <w:spacing w:val="1"/>
          <w:w w:val="100"/>
          <w:sz w:val="24"/>
          <w:szCs w:val="24"/>
        </w:rPr>
      </w:r>
      <w:hyperlink r:id="rId9"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  <w:t>~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a</w:t>
        </w:r>
      </w:hyperlink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ona.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cap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ura.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 w:right="1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pág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egador?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qué?</w:t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ind w:left="308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4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A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l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as,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ec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os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y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ecc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141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cando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buscado.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 w:right="151"/>
        <w:sectPr>
          <w:pgMar w:header="567" w:footer="1207" w:top="1000" w:bottom="280" w:left="1540" w:right="74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as-a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as'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-ava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0"/>
        <w:ind w:left="2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Alias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/personal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8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/home/ausias/public_html/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on: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2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sudo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a2enconf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alias-ausias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3"/>
        <w:ind w:left="2120"/>
      </w:pPr>
      <w:hyperlink r:id="rId10">
        <w:r>
          <w:rPr>
            <w:rFonts w:cs="Courier New" w:hAnsi="Courier New" w:eastAsia="Courier New" w:ascii="Courier New"/>
            <w:spacing w:val="0"/>
            <w:w w:val="100"/>
            <w:sz w:val="20"/>
            <w:szCs w:val="20"/>
          </w:rPr>
          <w:t>http://IP_SERVIDOR/personal</w:t>
        </w:r>
      </w:hyperlink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220" w:right="14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eve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“apun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prac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140" w:hanging="1360"/>
      </w:pPr>
      <w:r>
        <w:pict>
          <v:group style="position:absolute;margin-left:155.55pt;margin-top:25.073pt;width:145.3pt;height:0.7pt;mso-position-horizontal-relative:page;mso-position-vertical-relative:paragraph;z-index:-310" coordorigin="3111,501" coordsize="2906,14">
            <v:shape style="position:absolute;left:3118;top:508;width:574;height:0" coordorigin="3118,508" coordsize="574,0" path="m3118,508l3692,508e" filled="f" stroked="t" strokeweight="0.7pt" strokecolor="#0000FF">
              <v:path arrowok="t"/>
            </v:shape>
            <v:shape style="position:absolute;left:3694;top:508;width:80;height:0" coordorigin="3694,508" coordsize="80,0" path="m3694,508l3774,508e" filled="f" stroked="t" strokeweight="0.7pt" strokecolor="#0000FF">
              <v:path arrowok="t"/>
            </v:shape>
            <v:shape style="position:absolute;left:3776;top:508;width:2234;height:0" coordorigin="3776,508" coordsize="2234,0" path="m3776,508l6010,508e" filled="f" stroked="t" strokeweight="0.7pt" strokecolor="#0000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navegad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hyperlink r:id="rId11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IP_S</w:t>
        </w:r>
      </w:hyperlink>
      <w:r>
        <w:rPr>
          <w:rFonts w:cs="Times New Roman" w:hAnsi="Times New Roman" w:eastAsia="Times New Roman" w:ascii="Times New Roman"/>
          <w:color w:val="0000FF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FF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FF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FF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FF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  <w:t>apun</w:t>
      </w:r>
      <w:r>
        <w:rPr>
          <w:rFonts w:cs="Times New Roman" w:hAnsi="Times New Roman" w:eastAsia="Times New Roman" w:ascii="Times New Roman"/>
          <w:color w:val="0000FF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FF"/>
          <w:spacing w:val="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chero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onf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ava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apun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es'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o.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ebes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zar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exact" w:line="260"/>
        <w:ind w:left="1580" w:right="150"/>
      </w:pPr>
      <w:r>
        <w:pict>
          <v:group style="position:absolute;margin-left:175.85pt;margin-top:25.1pt;width:33.6pt;height:0.7pt;mso-position-horizontal-relative:page;mso-position-vertical-relative:paragraph;z-index:-309" coordorigin="3517,502" coordsize="672,14">
            <v:shape style="position:absolute;left:3524;top:509;width:574;height:0" coordorigin="3524,509" coordsize="574,0" path="m3524,509l4098,509e" filled="f" stroked="t" strokeweight="0.7pt" strokecolor="#0000FF">
              <v:path arrowok="t"/>
            </v:shape>
            <v:shape style="position:absolute;left:4102;top:509;width:80;height:0" coordorigin="4102,509" coordsize="80,0" path="m4102,509l4182,509e" filled="f" stroked="t" strokeweight="0.7pt" strokecolor="#0000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as'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hyperlink r:id="rId12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I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P_S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FF"/>
          <w:spacing w:val="1"/>
          <w:w w:val="100"/>
          <w:sz w:val="24"/>
          <w:szCs w:val="24"/>
        </w:rPr>
      </w:r>
      <w:hyperlink r:id="rId13"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pun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s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¿Podr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pict>
          <v:group style="position:absolute;margin-left:249.15pt;margin-top:11.6543pt;width:33.6pt;height:0.7pt;mso-position-horizontal-relative:page;mso-position-vertical-relative:paragraph;z-index:-308" coordorigin="4983,233" coordsize="672,14">
            <v:shape style="position:absolute;left:4990;top:240;width:574;height:0" coordorigin="4990,240" coordsize="574,0" path="m4990,240l5564,240e" filled="f" stroked="t" strokeweight="0.7pt" strokecolor="#0000FF">
              <v:path arrowok="t"/>
            </v:shape>
            <v:shape style="position:absolute;left:5568;top:240;width:80;height:0" coordorigin="5568,240" coordsize="80,0" path="m5568,240l5648,240e" filled="f" stroked="t" strokeweight="0.7pt" strokecolor="#0000FF">
              <v:path arrowok="t"/>
            </v:shape>
            <w10:wrap type="none"/>
          </v:group>
        </w:pict>
      </w:r>
      <w:r>
        <w:pict>
          <v:group style="position:absolute;margin-left:437.9pt;margin-top:12.0043pt;width:3.9pt;height:0pt;mso-position-horizontal-relative:page;mso-position-vertical-relative:paragraph;z-index:-307" coordorigin="8758,240" coordsize="78,0">
            <v:shape style="position:absolute;left:8758;top:240;width:78;height:0" coordorigin="8758,240" coordsize="78,0" path="m8758,240l8836,240e" filled="f" stroked="t" strokeweight="0.7pt" strokecolor="#0000FF">
              <v:path arrowok="t"/>
            </v:shape>
            <w10:wrap type="none"/>
          </v:group>
        </w:pict>
      </w:r>
      <w:r>
        <w:pict>
          <v:group style="position:absolute;margin-left:513.5pt;margin-top:12.0043pt;width:3.3pt;height:0pt;mso-position-horizontal-relative:page;mso-position-vertical-relative:paragraph;z-index:-306" coordorigin="10270,240" coordsize="66,0">
            <v:shape style="position:absolute;left:10270;top:240;width:66;height:0" coordorigin="10270,240" coordsize="66,0" path="m10270,240l10336,240e" filled="f" stroked="t" strokeweight="0.7pt" strokecolor="#0000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hyperlink r:id="rId14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I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P_S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FF"/>
          <w:spacing w:val="1"/>
          <w:w w:val="100"/>
          <w:sz w:val="24"/>
          <w:szCs w:val="24"/>
        </w:rPr>
      </w:r>
      <w:hyperlink r:id="rId15"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pun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y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</w:r>
      <w:hyperlink r:id="rId16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4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4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4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24"/>
            <w:szCs w:val="24"/>
          </w:rPr>
          <w:t>I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P_S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IDO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R</w:t>
      </w:r>
      <w:hyperlink r:id="rId17"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c</w:t>
        </w:r>
      </w:hyperlink>
      <w:r>
        <w:rPr>
          <w:rFonts w:cs="Times New Roman" w:hAnsi="Times New Roman" w:eastAsia="Times New Roman" w:ascii="Times New Roman"/>
          <w:color w:val="0000FF"/>
          <w:spacing w:val="-1"/>
          <w:w w:val="100"/>
          <w:sz w:val="24"/>
          <w:szCs w:val="24"/>
          <w:u w:val="single" w:color="0000FF"/>
        </w:rPr>
      </w:r>
      <w:r>
        <w:rPr>
          <w:rFonts w:cs="Times New Roman" w:hAnsi="Times New Roman" w:eastAsia="Times New Roman" w:ascii="Times New Roman"/>
          <w:color w:val="0000FF"/>
          <w:spacing w:val="-1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FF"/>
          <w:spacing w:val="-1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zadas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580" w:right="144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edef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ache2.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rado.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138" w:hanging="1360"/>
      </w:pPr>
      <w:r>
        <w:pict>
          <v:group style="position:absolute;margin-left:414.9pt;margin-top:12.023pt;width:4pt;height:0pt;mso-position-horizontal-relative:page;mso-position-vertical-relative:paragraph;z-index:-305" coordorigin="8298,240" coordsize="80,0">
            <v:shape style="position:absolute;left:8298;top:240;width:80;height:0" coordorigin="8298,240" coordsize="80,0" path="m8298,240l8378,240e" filled="f" stroked="t" strokeweight="0.7pt" strokecolor="#0000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/</w:t>
      </w:r>
      <w:hyperlink r:id="rId18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P_S</w:t>
        </w:r>
      </w:hyperlink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buscar”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hyperlink r:id="rId19"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h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ww</w:t>
        </w:r>
        <w:r>
          <w:rPr>
            <w:rFonts w:cs="Times New Roman" w:hAnsi="Times New Roman" w:eastAsia="Times New Roman" w:ascii="Times New Roman"/>
            <w:color w:val="000000"/>
            <w:spacing w:val="-7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color w:val="000000"/>
            <w:spacing w:val="-8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goog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e.es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avegado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eve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poral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opc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hyperlink r:id="rId20"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“h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color w:val="000000"/>
            <w:spacing w:val="1"/>
            <w:w w:val="100"/>
            <w:sz w:val="24"/>
            <w:szCs w:val="24"/>
          </w:rPr>
          <w:t>: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IP</w:t>
        </w:r>
        <w:r>
          <w:rPr>
            <w:rFonts w:cs="Times New Roman" w:hAnsi="Times New Roman" w:eastAsia="Times New Roman" w:ascii="Times New Roman"/>
            <w:color w:val="000000"/>
            <w:spacing w:val="2"/>
            <w:w w:val="100"/>
            <w:sz w:val="24"/>
            <w:szCs w:val="24"/>
          </w:rPr>
          <w:t>_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color w:val="000000"/>
            <w:spacing w:val="-10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color w:val="000000"/>
            <w:spacing w:val="-9"/>
            <w:w w:val="100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IDOR</w:t>
        </w:r>
        <w:r>
          <w:rPr>
            <w:rFonts w:cs="Times New Roman" w:hAnsi="Times New Roman" w:eastAsia="Times New Roman" w:ascii="Times New Roman"/>
            <w:color w:val="000000"/>
            <w:spacing w:val="-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buscar”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zar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cab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cer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s: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3"/>
        <w:ind w:left="2120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wget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-S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http://</w:t>
      </w:r>
      <w:r>
        <w:rPr>
          <w:rFonts w:cs="Courier New" w:hAnsi="Courier New" w:eastAsia="Courier New" w:ascii="Courier New"/>
          <w:color w:val="0000FF"/>
          <w:spacing w:val="0"/>
          <w:w w:val="100"/>
          <w:sz w:val="20"/>
          <w:szCs w:val="20"/>
        </w:rPr>
      </w:r>
      <w:hyperlink r:id="rId21">
        <w:r>
          <w:rPr>
            <w:rFonts w:cs="Courier New" w:hAnsi="Courier New" w:eastAsia="Courier New" w:ascii="Courier New"/>
            <w:color w:val="0000FF"/>
            <w:spacing w:val="0"/>
            <w:w w:val="100"/>
            <w:sz w:val="20"/>
            <w:szCs w:val="20"/>
            <w:u w:val="single" w:color="0000FF"/>
          </w:rPr>
          <w:t>I</w:t>
        </w:r>
        <w:r>
          <w:rPr>
            <w:rFonts w:cs="Courier New" w:hAnsi="Courier New" w:eastAsia="Courier New" w:ascii="Courier New"/>
            <w:color w:val="0000FF"/>
            <w:spacing w:val="0"/>
            <w:w w:val="100"/>
            <w:sz w:val="20"/>
            <w:szCs w:val="20"/>
            <w:u w:val="single" w:color="0000FF"/>
          </w:rPr>
        </w:r>
        <w:r>
          <w:rPr>
            <w:rFonts w:cs="Courier New" w:hAnsi="Courier New" w:eastAsia="Courier New" w:ascii="Courier New"/>
            <w:color w:val="0000FF"/>
            <w:spacing w:val="0"/>
            <w:w w:val="100"/>
            <w:sz w:val="20"/>
            <w:szCs w:val="20"/>
          </w:rPr>
        </w:r>
        <w:r>
          <w:rPr>
            <w:rFonts w:cs="Courier New" w:hAnsi="Courier New" w:eastAsia="Courier New" w:ascii="Courier New"/>
            <w:color w:val="0000FF"/>
            <w:spacing w:val="0"/>
            <w:w w:val="100"/>
            <w:sz w:val="20"/>
            <w:szCs w:val="20"/>
          </w:rPr>
        </w:r>
        <w:r>
          <w:rPr>
            <w:rFonts w:cs="Courier New" w:hAnsi="Courier New" w:eastAsia="Courier New" w:ascii="Courier New"/>
            <w:color w:val="000000"/>
            <w:spacing w:val="0"/>
            <w:w w:val="100"/>
            <w:sz w:val="20"/>
            <w:szCs w:val="20"/>
          </w:rPr>
          <w:t>P_SERVIDOR/buscar</w:t>
        </w:r>
      </w:hyperlink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298" w:right="1301"/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ecu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mando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desde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empora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i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pág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che</w:t>
      </w:r>
      <w:r>
        <w:rPr>
          <w:rFonts w:cs="Times New Roman" w:hAnsi="Times New Roman" w:eastAsia="Times New Roman" w:ascii="Times New Roman"/>
          <w:i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raba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2"/>
          <w:szCs w:val="32"/>
        </w:rPr>
        <w:jc w:val="both"/>
        <w:ind w:left="308" w:right="5274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5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cc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nes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de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acc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so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9" w:lineRule="auto" w:line="234"/>
        <w:ind w:left="220" w:right="146"/>
      </w:pPr>
      <w:r>
        <w:pict>
          <v:group style="position:absolute;margin-left:182.8pt;margin-top:41.873pt;width:3.9pt;height:0pt;mso-position-horizontal-relative:page;mso-position-vertical-relative:paragraph;z-index:-304" coordorigin="3656,837" coordsize="78,0">
            <v:shape style="position:absolute;left:3656;top:837;width:78;height:0" coordorigin="3656,837" coordsize="78,0" path="m3656,837l3734,837e" filled="f" stroked="t" strokeweight="0.7pt" strokecolor="#0000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ñade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f-a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es'.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FF"/>
          <w:spacing w:val="-58"/>
          <w:w w:val="100"/>
          <w:sz w:val="24"/>
          <w:szCs w:val="24"/>
        </w:rPr>
        <w:t> </w:t>
      </w:r>
      <w:hyperlink r:id="rId22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4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4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4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24"/>
            <w:szCs w:val="24"/>
          </w:rPr>
          <w:t>I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P_S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IDO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FF"/>
          <w:spacing w:val="1"/>
          <w:w w:val="100"/>
          <w:sz w:val="24"/>
          <w:szCs w:val="24"/>
        </w:rPr>
      </w:r>
      <w:hyperlink r:id="rId23"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l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og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580" w:right="153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og'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avegado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¿Por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qué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ona?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zona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endo.</w:t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220" w:right="15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uye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ory”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es”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og”.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1580" w:right="1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ué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...”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endrás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og?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uye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  <w:sectPr>
          <w:pgMar w:header="567" w:footer="1207" w:top="1000" w:bottom="280" w:left="1540" w:right="74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es'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zado.</w:t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8" w:lineRule="exact" w:line="260"/>
        <w:ind w:left="1580" w:right="141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os?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580" w:right="142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5.4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avegador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pos?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uye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580" w:right="429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ind w:left="308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6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D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ec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va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L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c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a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on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3" w:lineRule="exact" w:line="260"/>
        <w:ind w:left="164" w:right="1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64" w:right="1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zando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on'.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uya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anera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ory”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64" w:right="1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es”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onados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64" w:right="14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nfo'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f-ava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o: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"/>
        <w:ind w:left="1412" w:right="5414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&lt;Location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/server-info&gt;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SetHandler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server-info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1412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&lt;/Location&gt;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199" w:right="157"/>
      </w:pPr>
      <w:r>
        <w:pict>
          <v:group style="position:absolute;margin-left:437.1pt;margin-top:11.82pt;width:4pt;height:0pt;mso-position-horizontal-relative:page;mso-position-vertical-relative:paragraph;z-index:-303" coordorigin="8742,236" coordsize="80,0">
            <v:shape style="position:absolute;left:8742;top:236;width:80;height:0" coordorigin="8742,236" coordsize="80,0" path="m8742,236l8822,236e" filled="f" stroked="t" strokeweight="0.7pt" strokecolor="#0000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pache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rueba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/</w:t>
      </w:r>
      <w:hyperlink r:id="rId24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P_S</w:t>
        </w:r>
      </w:hyperlink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nfo.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¿Q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ocu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ensa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enes.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3"/>
        <w:ind w:left="1580" w:right="141"/>
      </w:pPr>
      <w:r>
        <w:pict>
          <v:group style="position:absolute;margin-left:352.5pt;margin-top:65.8118pt;width:3.9pt;height:0pt;mso-position-horizontal-relative:page;mso-position-vertical-relative:paragraph;z-index:-302" coordorigin="7050,1316" coordsize="78,0">
            <v:shape style="position:absolute;left:7050;top:1316;width:78;height:0" coordorigin="7050,1316" coordsize="78,0" path="m7050,1316l7128,1316e" filled="f" stroked="t" strokeweight="0.7pt" strokecolor="#0000F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raña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esgos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deduce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añad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Fuerza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nuevo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/</w:t>
      </w:r>
      <w:hyperlink r:id="rId25"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P_S</w:t>
        </w:r>
      </w:hyperlink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IDOR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nfo.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do.</w:t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ind w:left="252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7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H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o</w:t>
      </w:r>
      <w:r>
        <w:rPr>
          <w:rFonts w:cs="Arial" w:hAnsi="Arial" w:eastAsia="Arial" w:ascii="Arial"/>
          <w:b/>
          <w:spacing w:val="-2"/>
          <w:w w:val="100"/>
          <w:sz w:val="32"/>
          <w:szCs w:val="32"/>
        </w:rPr>
        <w:t>s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s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v</w:t>
      </w:r>
      <w:r>
        <w:rPr>
          <w:rFonts w:cs="Arial" w:hAnsi="Arial" w:eastAsia="Arial" w:ascii="Arial"/>
          <w:b/>
          <w:spacing w:val="1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r</w:t>
      </w:r>
      <w:r>
        <w:rPr>
          <w:rFonts w:cs="Arial" w:hAnsi="Arial" w:eastAsia="Arial" w:ascii="Arial"/>
          <w:b/>
          <w:spacing w:val="-3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ua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l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234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7.1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ema</w:t>
      </w:r>
      <w:r>
        <w:rPr>
          <w:rFonts w:cs="Times New Roman" w:hAnsi="Times New Roman" w:eastAsia="Times New Roman" w:ascii="Times New Roman"/>
          <w:b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la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ón</w:t>
      </w:r>
      <w:r>
        <w:rPr>
          <w:rFonts w:cs="Times New Roman" w:hAnsi="Times New Roman" w:eastAsia="Times New Roman" w:ascii="Times New Roman"/>
          <w:b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 w:right="14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apache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pueda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ará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64" w:right="14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ache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ún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 w:right="1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sprende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púb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164" w:right="14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PC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pez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 w:right="14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unque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enado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arán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4"/>
        <w:sectPr>
          <w:pgMar w:header="567" w:footer="1207" w:top="1000" w:bottom="280" w:left="1540" w:right="740"/>
          <w:pgSz w:w="11900" w:h="16840"/>
        </w:sectPr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ernet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só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8" w:lineRule="exact" w:line="260"/>
        <w:ind w:left="164" w:right="15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rán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rdenado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ados”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así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pez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rdenador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234" w:right="7172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7.2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iche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'ho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146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\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ndows).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respondenc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IPs.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encuen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ornos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pequeñas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" w:lineRule="exact" w:line="260"/>
        <w:ind w:left="164" w:right="1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adores,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arse,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o: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704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127.0.0.1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      </w:t>
      </w:r>
      <w:r>
        <w:rPr>
          <w:rFonts w:cs="Courier New" w:hAnsi="Courier New" w:eastAsia="Courier New" w:ascii="Courier New"/>
          <w:spacing w:val="8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localhost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704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127.0.1.1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      </w:t>
      </w:r>
      <w:r>
        <w:rPr>
          <w:rFonts w:cs="Courier New" w:hAnsi="Courier New" w:eastAsia="Courier New" w:ascii="Courier New"/>
          <w:spacing w:val="8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aurex-laptop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704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192.168.100.10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spacing w:val="8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pruebas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   </w:t>
      </w:r>
      <w:r>
        <w:rPr>
          <w:rFonts w:cs="Courier New" w:hAnsi="Courier New" w:eastAsia="Courier New" w:ascii="Courier New"/>
          <w:spacing w:val="96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servidor.local</w:t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"/>
        <w:ind w:left="704"/>
      </w:pPr>
      <w:r>
        <w:rPr>
          <w:rFonts w:cs="Courier New" w:hAnsi="Courier New" w:eastAsia="Courier New" w:ascii="Courier New"/>
          <w:spacing w:val="0"/>
          <w:w w:val="100"/>
          <w:sz w:val="20"/>
          <w:szCs w:val="20"/>
        </w:rPr>
        <w:t>...</w:t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34"/>
        <w:ind w:left="164" w:right="14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s'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ordenad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ase,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bar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b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entes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os,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navegador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desde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áqu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rtual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Lubuntu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sktop.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4" w:right="15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rueba'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55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MV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os:</w:t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704"/>
      </w:pPr>
      <w:r>
        <w:rPr>
          <w:rFonts w:cs="Courier New" w:hAnsi="Courier New" w:eastAsia="Courier New" w:ascii="Courier New"/>
          <w:color w:val="0000FF"/>
          <w:sz w:val="20"/>
          <w:szCs w:val="20"/>
        </w:rPr>
      </w:r>
      <w:hyperlink r:id="rId26">
        <w:r>
          <w:rPr>
            <w:rFonts w:cs="Courier New" w:hAnsi="Courier New" w:eastAsia="Courier New" w:ascii="Courier New"/>
            <w:color w:val="0000FF"/>
            <w:spacing w:val="0"/>
            <w:w w:val="100"/>
            <w:sz w:val="20"/>
            <w:szCs w:val="20"/>
            <w:u w:val="single" w:color="0000FF"/>
          </w:rPr>
          <w:t>I</w:t>
        </w:r>
        <w:r>
          <w:rPr>
            <w:rFonts w:cs="Courier New" w:hAnsi="Courier New" w:eastAsia="Courier New" w:ascii="Courier New"/>
            <w:color w:val="0000FF"/>
            <w:spacing w:val="0"/>
            <w:w w:val="100"/>
            <w:sz w:val="20"/>
            <w:szCs w:val="20"/>
            <w:u w:val="single" w:color="0000FF"/>
          </w:rPr>
        </w:r>
        <w:r>
          <w:rPr>
            <w:rFonts w:cs="Courier New" w:hAnsi="Courier New" w:eastAsia="Courier New" w:ascii="Courier New"/>
            <w:color w:val="0000FF"/>
            <w:spacing w:val="0"/>
            <w:w w:val="100"/>
            <w:sz w:val="20"/>
            <w:szCs w:val="20"/>
          </w:rPr>
        </w:r>
        <w:r>
          <w:rPr>
            <w:rFonts w:cs="Courier New" w:hAnsi="Courier New" w:eastAsia="Courier New" w:ascii="Courier New"/>
            <w:color w:val="0000FF"/>
            <w:spacing w:val="0"/>
            <w:w w:val="100"/>
            <w:sz w:val="20"/>
            <w:szCs w:val="20"/>
          </w:rPr>
        </w:r>
        <w:r>
          <w:rPr>
            <w:rFonts w:cs="Courier New" w:hAnsi="Courier New" w:eastAsia="Courier New" w:ascii="Courier New"/>
            <w:color w:val="000000"/>
            <w:spacing w:val="0"/>
            <w:w w:val="100"/>
            <w:sz w:val="20"/>
            <w:szCs w:val="20"/>
          </w:rPr>
          <w:t>P_SERVIDOR</w:t>
        </w:r>
      </w:hyperlink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     </w:t>
      </w:r>
      <w:r>
        <w:rPr>
          <w:rFonts w:cs="Courier New" w:hAnsi="Courier New" w:eastAsia="Courier New" w:ascii="Courier New"/>
          <w:color w:val="000000"/>
          <w:spacing w:val="84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0"/>
          <w:szCs w:val="20"/>
        </w:rPr>
        <w:t>prueba</w:t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1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</w:r>
      <w:hyperlink r:id="rId27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prue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ba</w:t>
        </w:r>
        <w:r>
          <w:rPr>
            <w:rFonts w:cs="Times New Roman" w:hAnsi="Times New Roman" w:eastAsia="Times New Roman" w:ascii="Times New Roman"/>
            <w:color w:val="0000FF"/>
            <w:spacing w:val="28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d</w:t>
        </w:r>
      </w:hyperlink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sde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avegador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nues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pache.</w:t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260"/>
        <w:ind w:left="164" w:right="14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eando.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234" w:right="6034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7.3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4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ón</w:t>
      </w:r>
      <w:r>
        <w:rPr>
          <w:rFonts w:cs="Times New Roman" w:hAnsi="Times New Roman" w:eastAsia="Times New Roman" w:ascii="Times New Roman"/>
          <w:b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rtu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 w:right="143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dor'.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a'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dor'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pág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ndex.h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aso.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1580" w:right="1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espond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prueba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puedes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navegad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580" w:right="148"/>
        <w:sectPr>
          <w:pgMar w:header="567" w:footer="1207" w:top="1000" w:bottom="280" w:left="1540" w:right="74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cheros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puedes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4" w:lineRule="auto" w:line="234"/>
        <w:ind w:left="1580" w:right="143" w:hanging="136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nuevo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as'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rsona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roduzca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pág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FF"/>
          <w:spacing w:val="-56"/>
          <w:w w:val="100"/>
          <w:sz w:val="24"/>
          <w:szCs w:val="24"/>
        </w:rPr>
        <w:t> </w:t>
      </w:r>
      <w:hyperlink r:id="rId28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t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: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4"/>
            <w:szCs w:val="24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-7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8"/>
            <w:w w:val="100"/>
            <w:sz w:val="24"/>
            <w:szCs w:val="24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-8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us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rc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h.ne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t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exact" w:line="260"/>
        <w:ind w:left="1580" w:right="14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ué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endrás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e?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gurac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usado.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rueba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navegad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260"/>
        <w:ind w:left="1580" w:right="14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provo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probac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ón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ác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ca.</w:t>
      </w:r>
    </w:p>
    <w:sectPr>
      <w:pgMar w:header="567" w:footer="1207" w:top="1000" w:bottom="280" w:left="1540" w:right="740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3.8pt;margin-top:763.053pt;width:56.3pt;height:12pt;mso-position-horizontal-relative:page;mso-position-vertical-relative:page;z-index:-30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á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gina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7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5.1pt;margin-top:62.8pt;width:459pt;height:0.1pt;mso-position-horizontal-relative:page;mso-position-vertical-relative:page;z-index:-310" coordorigin="1702,1256" coordsize="9180,2">
          <v:shape style="position:absolute;left:1702;top:1256;width:9180;height:2" coordorigin="1702,1256" coordsize="9180,2" path="m1702,1256l10882,1258e" filled="f" stroked="t" strokeweight="4.5pt" strokecolor="#000000">
            <v:path arrowok="t"/>
          </v:shape>
          <w10:wrap type="none"/>
        </v:group>
      </w:pict>
    </w:r>
    <w:r>
      <w:pict>
        <v:shape type="#_x0000_t202" style="position:absolute;margin-left:84.4pt;margin-top:27.3346pt;width:85.846pt;height:16pt;mso-position-horizontal-relative:page;mso-position-vertical-relative:page;z-index:-30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2º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5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8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R.</w:t>
                </w:r>
                <w:r>
                  <w:rPr>
                    <w:rFonts w:cs="Times New Roman" w:hAnsi="Times New Roman" w:eastAsia="Times New Roman" w:ascii="Times New Roman"/>
                    <w:b/>
                    <w:spacing w:val="4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32.9pt;margin-top:27.3346pt;width:121.096pt;height:16pt;mso-position-horizontal-relative:page;mso-position-vertical-relative:page;z-index:-30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rácti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8"/>
                    <w:szCs w:val="28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2.1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8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ac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lgarcia@ausiasmarch.net" TargetMode="External"/><Relationship Id="rId8" Type="http://schemas.openxmlformats.org/officeDocument/2006/relationships/hyperlink" Target="http://localhost/~smr" TargetMode="External"/><Relationship Id="rId9" Type="http://schemas.openxmlformats.org/officeDocument/2006/relationships/hyperlink" Target="http://localhost/~smr" TargetMode="External"/><Relationship Id="rId10" Type="http://schemas.openxmlformats.org/officeDocument/2006/relationships/hyperlink" Target="http://IP_SERVIDOR/personal" TargetMode="External"/><Relationship Id="rId11" Type="http://schemas.openxmlformats.org/officeDocument/2006/relationships/hyperlink" Target="http://192.168.200.10/apuntes" TargetMode="External"/><Relationship Id="rId12" Type="http://schemas.openxmlformats.org/officeDocument/2006/relationships/hyperlink" Target="http://IP_SERVIDOR/apuntes" TargetMode="External"/><Relationship Id="rId13" Type="http://schemas.openxmlformats.org/officeDocument/2006/relationships/hyperlink" Target="http://IP_SERVIDOR/apuntes" TargetMode="External"/><Relationship Id="rId14" Type="http://schemas.openxmlformats.org/officeDocument/2006/relationships/hyperlink" Target="http://IP_SERVIDOR/apuntes" TargetMode="External"/><Relationship Id="rId15" Type="http://schemas.openxmlformats.org/officeDocument/2006/relationships/hyperlink" Target="http://IP_SERVIDOR/apuntes" TargetMode="External"/><Relationship Id="rId16" Type="http://schemas.openxmlformats.org/officeDocument/2006/relationships/hyperlink" Target="http://IP_SERVIDOR/materiales" TargetMode="External"/><Relationship Id="rId17" Type="http://schemas.openxmlformats.org/officeDocument/2006/relationships/hyperlink" Target="http://IP_SERVIDOR/materiales" TargetMode="External"/><Relationship Id="rId18" Type="http://schemas.openxmlformats.org/officeDocument/2006/relationships/hyperlink" Target="http://localhost/~smr" TargetMode="External"/><Relationship Id="rId19" Type="http://schemas.openxmlformats.org/officeDocument/2006/relationships/hyperlink" Target="http://www.google.es" TargetMode="External"/><Relationship Id="rId20" Type="http://schemas.openxmlformats.org/officeDocument/2006/relationships/hyperlink" Target="http://IP_SERVIDOR/buscar" TargetMode="External"/><Relationship Id="rId21" Type="http://schemas.openxmlformats.org/officeDocument/2006/relationships/hyperlink" Target="http://localhost/~smr" TargetMode="External"/><Relationship Id="rId22" Type="http://schemas.openxmlformats.org/officeDocument/2006/relationships/hyperlink" Target="http://localhost/log" TargetMode="External"/><Relationship Id="rId23" Type="http://schemas.openxmlformats.org/officeDocument/2006/relationships/hyperlink" Target="http://localhost/log" TargetMode="External"/><Relationship Id="rId24" Type="http://schemas.openxmlformats.org/officeDocument/2006/relationships/hyperlink" Target="http://localhost/~smr" TargetMode="External"/><Relationship Id="rId25" Type="http://schemas.openxmlformats.org/officeDocument/2006/relationships/hyperlink" Target="http://localhost/~smr" TargetMode="External"/><Relationship Id="rId26" Type="http://schemas.openxmlformats.org/officeDocument/2006/relationships/hyperlink" Target="http://localhost/~smr" TargetMode="External"/><Relationship Id="rId27" Type="http://schemas.openxmlformats.org/officeDocument/2006/relationships/hyperlink" Target="http://servidor.pruebas/" TargetMode="External"/><Relationship Id="rId28" Type="http://schemas.openxmlformats.org/officeDocument/2006/relationships/hyperlink" Target="http://www.ausiasmarch.net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