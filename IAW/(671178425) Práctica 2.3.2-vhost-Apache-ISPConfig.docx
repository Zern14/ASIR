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8"/>
          <w:szCs w:val="48"/>
        </w:rPr>
        <w:jc w:val="center"/>
        <w:spacing w:lineRule="exact" w:line="540"/>
        <w:ind w:left="3310" w:right="3312"/>
      </w:pPr>
      <w:r>
        <w:rPr>
          <w:rFonts w:cs="Arial" w:hAnsi="Arial" w:eastAsia="Arial" w:ascii="Arial"/>
          <w:b/>
          <w:spacing w:val="-1"/>
          <w:w w:val="100"/>
          <w:position w:val="-1"/>
          <w:sz w:val="48"/>
          <w:szCs w:val="48"/>
        </w:rPr>
        <w:t>2</w:t>
      </w:r>
      <w:r>
        <w:rPr>
          <w:rFonts w:cs="Arial" w:hAnsi="Arial" w:eastAsia="Arial" w:ascii="Arial"/>
          <w:b/>
          <w:spacing w:val="0"/>
          <w:w w:val="100"/>
          <w:position w:val="-1"/>
          <w:sz w:val="48"/>
          <w:szCs w:val="48"/>
        </w:rPr>
        <w:t>º</w:t>
      </w:r>
      <w:r>
        <w:rPr>
          <w:rFonts w:cs="Arial" w:hAnsi="Arial" w:eastAsia="Arial" w:ascii="Arial"/>
          <w:b/>
          <w:spacing w:val="-9"/>
          <w:w w:val="100"/>
          <w:position w:val="-1"/>
          <w:sz w:val="48"/>
          <w:szCs w:val="48"/>
        </w:rPr>
        <w:t> </w:t>
      </w:r>
      <w:r>
        <w:rPr>
          <w:rFonts w:cs="Arial" w:hAnsi="Arial" w:eastAsia="Arial" w:ascii="Arial"/>
          <w:b/>
          <w:spacing w:val="-11"/>
          <w:w w:val="100"/>
          <w:position w:val="-1"/>
          <w:sz w:val="48"/>
          <w:szCs w:val="48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48"/>
          <w:szCs w:val="48"/>
        </w:rPr>
        <w:t>SI</w:t>
      </w:r>
      <w:r>
        <w:rPr>
          <w:rFonts w:cs="Arial" w:hAnsi="Arial" w:eastAsia="Arial" w:ascii="Arial"/>
          <w:b/>
          <w:spacing w:val="-1"/>
          <w:w w:val="100"/>
          <w:position w:val="-1"/>
          <w:sz w:val="48"/>
          <w:szCs w:val="48"/>
        </w:rPr>
        <w:t>R</w:t>
      </w:r>
      <w:r>
        <w:rPr>
          <w:rFonts w:cs="Arial" w:hAnsi="Arial" w:eastAsia="Arial" w:ascii="Arial"/>
          <w:b/>
          <w:spacing w:val="0"/>
          <w:w w:val="100"/>
          <w:position w:val="-1"/>
          <w:sz w:val="48"/>
          <w:szCs w:val="48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48"/>
          <w:szCs w:val="48"/>
        </w:rPr>
        <w:t>I</w:t>
      </w:r>
      <w:r>
        <w:rPr>
          <w:rFonts w:cs="Arial" w:hAnsi="Arial" w:eastAsia="Arial" w:ascii="Arial"/>
          <w:b/>
          <w:spacing w:val="-14"/>
          <w:w w:val="100"/>
          <w:position w:val="-1"/>
          <w:sz w:val="48"/>
          <w:szCs w:val="48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48"/>
          <w:szCs w:val="48"/>
        </w:rPr>
        <w:t>W</w:t>
      </w:r>
      <w:r>
        <w:rPr>
          <w:rFonts w:cs="Arial" w:hAnsi="Arial" w:eastAsia="Arial" w:ascii="Arial"/>
          <w:spacing w:val="0"/>
          <w:w w:val="100"/>
          <w:position w:val="0"/>
          <w:sz w:val="48"/>
          <w:szCs w:val="48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32"/>
          <w:szCs w:val="32"/>
        </w:rPr>
        <w:jc w:val="center"/>
        <w:ind w:left="2001" w:right="2019"/>
      </w:pPr>
      <w:r>
        <w:rPr>
          <w:rFonts w:cs="Verdana" w:hAnsi="Verdana" w:eastAsia="Verdana" w:ascii="Verdana"/>
          <w:spacing w:val="-17"/>
          <w:w w:val="100"/>
          <w:sz w:val="32"/>
          <w:szCs w:val="32"/>
        </w:rPr>
        <w:t>T</w:t>
      </w:r>
      <w:r>
        <w:rPr>
          <w:rFonts w:cs="Verdana" w:hAnsi="Verdana" w:eastAsia="Verdana" w:ascii="Verdana"/>
          <w:spacing w:val="-20"/>
          <w:w w:val="100"/>
          <w:sz w:val="32"/>
          <w:szCs w:val="32"/>
        </w:rPr>
        <w:t>e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ma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 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2: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 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I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n</w:t>
      </w:r>
      <w:r>
        <w:rPr>
          <w:rFonts w:cs="Verdana" w:hAnsi="Verdana" w:eastAsia="Verdana" w:ascii="Verdana"/>
          <w:spacing w:val="-3"/>
          <w:w w:val="100"/>
          <w:sz w:val="32"/>
          <w:szCs w:val="32"/>
        </w:rPr>
        <w:t>s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tala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c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ión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 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d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e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 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S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e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r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vido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r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e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s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ind w:left="3607" w:right="3623"/>
      </w:pP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P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rácti</w:t>
      </w:r>
      <w:r>
        <w:rPr>
          <w:rFonts w:cs="Arial" w:hAnsi="Arial" w:eastAsia="Arial" w:ascii="Arial"/>
          <w:b/>
          <w:spacing w:val="-3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2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.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3.2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spacing w:lineRule="exact" w:line="400"/>
        <w:ind w:left="1215" w:right="1237"/>
      </w:pP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sts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4"/>
          <w:w w:val="100"/>
          <w:sz w:val="36"/>
          <w:szCs w:val="36"/>
        </w:rPr>
        <w:t>V</w:t>
      </w:r>
      <w:r>
        <w:rPr>
          <w:rFonts w:cs="Arial" w:hAnsi="Arial" w:eastAsia="Arial" w:ascii="Arial"/>
          <w:b/>
          <w:spacing w:val="-4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rtual</w:t>
      </w:r>
      <w:r>
        <w:rPr>
          <w:rFonts w:cs="Arial" w:hAnsi="Arial" w:eastAsia="Arial" w:ascii="Arial"/>
          <w:b/>
          <w:spacing w:val="-3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en</w:t>
      </w:r>
      <w:r>
        <w:rPr>
          <w:rFonts w:cs="Arial" w:hAnsi="Arial" w:eastAsia="Arial" w:ascii="Arial"/>
          <w:b/>
          <w:spacing w:val="-8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8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pache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con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ISPConfig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02"/>
      </w:pPr>
      <w:r>
        <w:pict>
          <v:shape type="#_x0000_t75" style="width:319.9pt;height:320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4"/>
        <w:sectPr>
          <w:pgNumType w:start="1"/>
          <w:pgMar w:header="567" w:footer="1207" w:top="1000" w:bottom="280" w:left="1540" w:right="740"/>
          <w:headerReference w:type="default" r:id="rId4"/>
          <w:footerReference w:type="default" r:id="rId5"/>
          <w:pgSz w:w="11900" w:h="16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&lt;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arc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aus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as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arch.ne</w:t>
        </w:r>
      </w:hyperlink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spacing w:before="19"/>
        <w:ind w:left="164" w:right="7479"/>
      </w:pP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u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ó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3" w:lineRule="exact" w:line="260"/>
        <w:ind w:left="164" w:right="14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zando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MV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rver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ores.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 w:right="1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gual</w:t>
      </w:r>
      <w:r>
        <w:rPr>
          <w:rFonts w:cs="Times New Roman" w:hAnsi="Times New Roman" w:eastAsia="Times New Roman" w:ascii="Times New Roman"/>
          <w:b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b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nal</w:t>
      </w:r>
      <w:r>
        <w:rPr>
          <w:rFonts w:cs="Times New Roman" w:hAnsi="Times New Roman" w:eastAsia="Times New Roman" w:ascii="Times New Roman"/>
          <w:b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b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b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b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odas</w:t>
      </w:r>
      <w:r>
        <w:rPr>
          <w:rFonts w:cs="Times New Roman" w:hAnsi="Times New Roman" w:eastAsia="Times New Roman" w:ascii="Times New Roman"/>
          <w:b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b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pruebas</w:t>
      </w:r>
      <w:r>
        <w:rPr>
          <w:rFonts w:cs="Times New Roman" w:hAnsi="Times New Roman" w:eastAsia="Times New Roman" w:ascii="Times New Roman"/>
          <w:b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b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b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desde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segunda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máqu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rtual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Lubuntu.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ind w:left="254" w:right="4471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1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H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V</w:t>
      </w:r>
      <w:r>
        <w:rPr>
          <w:rFonts w:cs="Arial" w:hAnsi="Arial" w:eastAsia="Arial" w:ascii="Arial"/>
          <w:b/>
          <w:spacing w:val="-5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ua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l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es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P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f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g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9" w:lineRule="auto" w:line="234"/>
        <w:ind w:left="164" w:right="143"/>
      </w:pPr>
      <w:r>
        <w:pict>
          <v:group style="position:absolute;margin-left:121.55pt;margin-top:55.0343pt;width:49.1pt;height:0.7pt;mso-position-horizontal-relative:page;mso-position-vertical-relative:paragraph;z-index:-634" coordorigin="2431,1101" coordsize="982,14">
            <v:shape style="position:absolute;left:2438;top:1108;width:346;height:0" coordorigin="2438,1108" coordsize="346,0" path="m2438,1108l2784,1108e" filled="f" stroked="t" strokeweight="0.7pt" strokecolor="#0000FF">
              <v:path arrowok="t"/>
            </v:shape>
            <v:shape style="position:absolute;left:2786;top:1108;width:620;height:0" coordorigin="2786,1108" coordsize="620,0" path="m2786,1108l3406,1108e" filled="f" stroked="t" strokeweight="0.7pt" strokecolor="#0000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pez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zarnos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prác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depend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erá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hyperlink r:id="rId8"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</w:rPr>
          <w:t>w</w:t>
        </w:r>
      </w:hyperlink>
      <w:hyperlink r:id="rId9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.s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24"/>
            <w:szCs w:val="24"/>
          </w:rPr>
          <w:t>0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4”</w:t>
        </w:r>
      </w:hyperlink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donde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nº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raba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ando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(01,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88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40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URL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04"/>
      </w:pPr>
      <w:r>
        <w:rPr>
          <w:rFonts w:cs="Courier New" w:hAnsi="Courier New" w:eastAsia="Courier New" w:ascii="Courier New"/>
          <w:color w:val="0000FF"/>
          <w:position w:val="1"/>
          <w:sz w:val="20"/>
          <w:szCs w:val="20"/>
        </w:rPr>
      </w:r>
      <w:hyperlink r:id="rId10">
        <w:r>
          <w:rPr>
            <w:rFonts w:cs="Courier New" w:hAnsi="Courier New" w:eastAsia="Courier New" w:ascii="Courier New"/>
            <w:color w:val="0000FF"/>
            <w:spacing w:val="0"/>
            <w:w w:val="100"/>
            <w:position w:val="1"/>
            <w:sz w:val="20"/>
            <w:szCs w:val="20"/>
            <w:u w:val="single" w:color="0000FF"/>
          </w:rPr>
          <w:t>https://IP_UBUNTU_SERVER:8080</w:t>
        </w:r>
        <w:r>
          <w:rPr>
            <w:rFonts w:cs="Courier New" w:hAnsi="Courier New" w:eastAsia="Courier New" w:ascii="Courier New"/>
            <w:color w:val="0000FF"/>
            <w:spacing w:val="0"/>
            <w:w w:val="100"/>
            <w:position w:val="1"/>
            <w:sz w:val="20"/>
            <w:szCs w:val="20"/>
          </w:rPr>
        </w:r>
        <w:r>
          <w:rPr>
            <w:rFonts w:cs="Courier New" w:hAnsi="Courier New" w:eastAsia="Courier New" w:ascii="Courier New"/>
            <w:color w:val="000000"/>
            <w:spacing w:val="0"/>
            <w:w w:val="100"/>
            <w:position w:val="0"/>
            <w:sz w:val="20"/>
            <w:szCs w:val="20"/>
          </w:rPr>
        </w:r>
      </w:hyperlink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64" w:right="39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n”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5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234" w:right="3295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1.1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NS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del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inio</w:t>
      </w:r>
      <w:r>
        <w:rPr>
          <w:rFonts w:cs="Times New Roman" w:hAnsi="Times New Roman" w:eastAsia="Times New Roman" w:ascii="Times New Roman"/>
          <w:b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del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virt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14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zonas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uyen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“esque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zonas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roveed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zonas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exact" w:line="260"/>
        <w:ind w:left="164" w:right="15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pez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DejaVu Sans" w:hAnsi="DejaVu Sans" w:eastAsia="DejaVu Sans" w:ascii="DejaVu Sans"/>
          <w:sz w:val="27"/>
          <w:szCs w:val="27"/>
        </w:rPr>
        <w:jc w:val="both"/>
        <w:ind w:left="258" w:right="1610"/>
      </w:pP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1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.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1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.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1</w:t>
      </w:r>
      <w:r>
        <w:rPr>
          <w:rFonts w:cs="DejaVu Sans" w:hAnsi="DejaVu Sans" w:eastAsia="DejaVu Sans" w:ascii="DejaVu Sans"/>
          <w:b/>
          <w:spacing w:val="4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Cre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a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c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i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ón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d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e</w:t>
      </w:r>
      <w:r>
        <w:rPr>
          <w:rFonts w:cs="DejaVu Sans" w:hAnsi="DejaVu Sans" w:eastAsia="DejaVu Sans" w:ascii="DejaVu Sans"/>
          <w:b/>
          <w:spacing w:val="3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una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nueva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z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ona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“manua</w:t>
      </w:r>
      <w:r>
        <w:rPr>
          <w:rFonts w:cs="DejaVu Sans" w:hAnsi="DejaVu Sans" w:eastAsia="DejaVu Sans" w:ascii="DejaVu Sans"/>
          <w:b/>
          <w:spacing w:val="-1"/>
          <w:w w:val="100"/>
          <w:sz w:val="27"/>
          <w:szCs w:val="27"/>
        </w:rPr>
        <w:t>l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m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ente”</w:t>
      </w:r>
      <w:r>
        <w:rPr>
          <w:rFonts w:cs="DejaVu Sans" w:hAnsi="DejaVu Sans" w:eastAsia="DejaVu Sans" w:ascii="DejaVu Sans"/>
          <w:spacing w:val="0"/>
          <w:w w:val="100"/>
          <w:sz w:val="27"/>
          <w:szCs w:val="27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4" w:right="1141"/>
      </w:pPr>
      <w:r>
        <w:pict>
          <v:group style="position:absolute;margin-left:174.05pt;margin-top:11.9531pt;width:83.2pt;height:0.7pt;mso-position-horizontal-relative:page;mso-position-vertical-relative:paragraph;z-index:-633" coordorigin="3481,239" coordsize="1664,14">
            <v:shape style="position:absolute;left:3488;top:246;width:1410;height:0" coordorigin="3488,246" coordsize="1410,0" path="m3488,246l4898,246e" filled="f" stroked="t" strokeweight="0.7pt" strokecolor="#0000FF">
              <v:path arrowok="t"/>
            </v:shape>
            <v:shape style="position:absolute;left:4898;top:246;width:240;height:0" coordorigin="4898,246" coordsize="240,0" path="m4898,246l5138,246e" filled="f" stroked="t" strokeweight="0.7pt" strokecolor="#0000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hyperlink r:id="rId11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-8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aw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X.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04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ará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ros: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pict>
          <v:group style="position:absolute;margin-left:350.05pt;margin-top:11.5543pt;width:55pt;height:0.7pt;mso-position-horizontal-relative:page;mso-position-vertical-relative:paragraph;z-index:-632" coordorigin="7001,231" coordsize="1100,14">
            <v:shape style="position:absolute;left:7008;top:238;width:966;height:0" coordorigin="7008,238" coordsize="966,0" path="m7008,238l7974,238e" filled="f" stroked="t" strokeweight="0.7pt" strokecolor="#0000FF">
              <v:path arrowok="t"/>
            </v:shape>
            <v:shape style="position:absolute;left:7974;top:238;width:120;height:0" coordorigin="7974,238" coordsize="120,0" path="m7974,238l8094,238e" filled="f" stroked="t" strokeweight="0.7pt" strokecolor="#0000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hyperlink r:id="rId12"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aw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X.s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24"/>
            <w:szCs w:val="24"/>
          </w:rPr>
          <w:t>0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4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dor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“ns.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s047”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w”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rueba.s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80" w:val="left"/>
        </w:tabs>
        <w:jc w:val="left"/>
        <w:spacing w:before="1" w:lineRule="exact" w:line="260"/>
        <w:ind w:left="884" w:right="146" w:hanging="36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-4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(por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o),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reo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 w:right="15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aña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y”</w:t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4" w:right="57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  <w:sectPr>
          <w:pgMar w:header="567" w:footer="1207" w:top="1000" w:bottom="280" w:left="1540" w:right="74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Serve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dej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defe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80" w:val="left"/>
        </w:tabs>
        <w:jc w:val="both"/>
        <w:spacing w:lineRule="auto" w:line="234"/>
        <w:ind w:left="884" w:right="-41" w:hanging="36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-4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dej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anc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80" w:val="left"/>
        </w:tabs>
        <w:jc w:val="both"/>
        <w:spacing w:before="1" w:lineRule="exact" w:line="260"/>
        <w:ind w:left="884" w:right="-41" w:hanging="36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-4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Zone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ñad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“.”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884" w:right="18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X.s0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 w:right="-52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884" w:right="-3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añad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“.”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884" w:right="1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ns.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X.s04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 w:right="-5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Ema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884" w:right="8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nue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ema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 w:right="-61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mum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auto" w:line="234"/>
        <w:ind w:left="884" w:right="-3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TTL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eptam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b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def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 w:right="-61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zone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ansfe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auto" w:line="234"/>
        <w:ind w:left="884" w:right="-4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fy</w:t>
      </w:r>
      <w:r>
        <w:rPr>
          <w:rFonts w:cs="Times New Roman" w:hAnsi="Times New Roman" w:eastAsia="Times New Roman" w:ascii="Times New Roman"/>
          <w:b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Upda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CL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pará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anc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auto" w:line="234"/>
        <w:ind w:left="164" w:right="-37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uye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245.2pt;height:318.7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8" w:right="187" w:hanging="2"/>
      </w:pPr>
      <w:r>
        <w:pict>
          <v:group style="position:absolute;margin-left:86.5pt;margin-top:-7.68pt;width:218.9pt;height:82.8pt;mso-position-horizontal-relative:page;mso-position-vertical-relative:paragraph;z-index:-631" coordorigin="1730,-154" coordsize="4378,1656">
            <v:shape type="#_x0000_t75" style="position:absolute;left:1730;top:-156;width:4380;height:828">
              <v:imagedata o:title="" r:id="rId14"/>
            </v:shape>
            <v:shape type="#_x0000_t75" style="position:absolute;left:3762;top:450;width:2348;height:1052">
              <v:imagedata o:title="" r:id="rId15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“Save”,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38" w:right="183"/>
        <w:sectPr>
          <w:pgMar w:header="567" w:footer="1207" w:top="1000" w:bottom="280" w:left="1540" w:right="700"/>
          <w:pgSz w:w="11900" w:h="16840"/>
          <w:cols w:num="2" w:equalWidth="off">
            <w:col w:w="4536" w:space="111"/>
            <w:col w:w="5013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zona,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despu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aña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ñad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8"/>
        <w:ind w:left="152"/>
      </w:pPr>
      <w:r>
        <w:pict>
          <v:shape type="#_x0000_t75" style="width:259.5pt;height:32.6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 w:right="18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pezare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X.s04”.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pict>
          <v:shape type="#_x0000_t75" style="position:absolute;margin-left:380.6pt;margin-top:3.82pt;width:168.3pt;height:107.7pt;mso-position-horizontal-relative:page;mso-position-vertical-relative:paragraph;z-index:-630">
            <v:imagedata o:title="" r:id="rId17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ostnam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JO: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auto" w:line="234"/>
        <w:ind w:left="884" w:right="36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.”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só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ñad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.s04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XX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s04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_SE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  <w:sectPr>
          <w:type w:val="continuous"/>
          <w:pgSz w:w="11900" w:h="16840"/>
          <w:pgMar w:top="1000" w:bottom="280" w:left="1540" w:right="70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fect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164" w:right="3494"/>
      </w:pPr>
      <w:r>
        <w:pict>
          <v:shape type="#_x0000_t75" style="position:absolute;margin-left:387.2pt;margin-top:-25.73pt;width:146.5pt;height:99.1pt;mso-position-horizontal-relative:page;mso-position-vertical-relative:paragraph;z-index:-629">
            <v:imagedata o:title="" r:id="rId18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s04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4" w:lineRule="auto" w:line="234"/>
        <w:ind w:left="1298" w:right="1296" w:hanging="964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unque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pueda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ás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as)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“ns.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.s04”</w:t>
      </w:r>
      <w:r>
        <w:rPr>
          <w:rFonts w:cs="Times New Roman" w:hAnsi="Times New Roman" w:eastAsia="Times New Roman" w:ascii="Times New Roman"/>
          <w:i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dado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hace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SCIN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én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zar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deben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ener</w:t>
      </w:r>
      <w:r>
        <w:rPr>
          <w:rFonts w:cs="Times New Roman" w:hAnsi="Times New Roman" w:eastAsia="Times New Roman" w:ascii="Times New Roman"/>
          <w:i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!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!!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!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!).</w:t>
      </w:r>
      <w:r>
        <w:rPr>
          <w:rFonts w:cs="Times New Roman" w:hAnsi="Times New Roman" w:eastAsia="Times New Roman" w:ascii="Times New Roman"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b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b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b/>
          <w:i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b/>
          <w:i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b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zona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será</w:t>
      </w:r>
      <w:r>
        <w:rPr>
          <w:rFonts w:cs="Times New Roman" w:hAnsi="Times New Roman" w:eastAsia="Times New Roman" w:ascii="Times New Roman"/>
          <w:i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derada</w:t>
      </w:r>
      <w:r>
        <w:rPr>
          <w:rFonts w:cs="Times New Roman" w:hAnsi="Times New Roman" w:eastAsia="Times New Roman" w:ascii="Times New Roman"/>
          <w:i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nvá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i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i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egará</w:t>
      </w:r>
      <w:r>
        <w:rPr>
          <w:rFonts w:cs="Times New Roman" w:hAnsi="Times New Roman" w:eastAsia="Times New Roman" w:ascii="Times New Roman"/>
          <w:b/>
          <w:i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varse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3657"/>
      </w:pPr>
      <w:r>
        <w:pict>
          <v:shape type="#_x0000_t75" style="position:absolute;margin-left:379.1pt;margin-top:8.02305pt;width:172.6pt;height:132.5pt;mso-position-horizontal-relative:page;mso-position-vertical-relative:paragraph;z-index:-627">
            <v:imagedata o:title="" r:id="rId19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34"/>
        <w:ind w:left="1016" w:right="3653"/>
      </w:pPr>
      <w:r>
        <w:pict>
          <v:shape type="#_x0000_t75" style="position:absolute;margin-left:85.6pt;margin-top:2.07305pt;width:36.4pt;height:23.7pt;mso-position-horizontal-relative:page;mso-position-vertical-relative:paragraph;z-index:-628">
            <v:imagedata o:title="" r:id="rId20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añad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Zone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“.”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!!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XX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s04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mes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rver</w:t>
      </w:r>
      <w:r>
        <w:rPr>
          <w:rFonts w:cs="Times New Roman" w:hAnsi="Times New Roman" w:eastAsia="Times New Roman" w:ascii="Times New Roman"/>
          <w:b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ostn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84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 w:lineRule="exact" w:line="520"/>
        <w:ind w:left="164" w:right="990"/>
      </w:pPr>
      <w:r>
        <w:pict>
          <v:shape type="#_x0000_t75" style="position:absolute;margin-left:374.3pt;margin-top:65.97pt;width:177.8pt;height:130.2pt;mso-position-horizontal-relative:page;mso-position-vertical-relative:paragraph;z-index:-626">
            <v:imagedata o:title="" r:id="rId21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ve”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“Sav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hyperlink r:id="rId2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á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“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7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8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XX.s0</w:t>
        </w:r>
      </w:hyperlink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as”,ya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00"/>
        <w:ind w:left="164" w:right="4755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4"/>
          <w:szCs w:val="24"/>
        </w:rPr>
        <w:t>equ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g).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60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ostnam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nuevo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80" w:val="left"/>
        </w:tabs>
        <w:jc w:val="left"/>
        <w:spacing w:before="4" w:lineRule="exact" w:line="260"/>
        <w:ind w:left="884" w:right="3746" w:hanging="36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-4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-1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rget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ostnam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canón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XX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s04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37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“.”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hyperlink r:id="rId2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“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7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8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.s04.”</w:t>
        </w:r>
      </w:hyperlink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 w:right="143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ookup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b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Ubuntu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rver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peued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XX.s04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XX.s04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hyperlink r:id="rId2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)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7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8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XX.s04</w:t>
        </w:r>
      </w:hyperlink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4" w:right="14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segundo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7776"/>
        <w:sectPr>
          <w:pgMar w:header="567" w:footer="1207" w:top="1000" w:bottom="280" w:left="1540" w:right="74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MV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24"/>
        <w:ind w:left="234" w:right="5235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1.2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ini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ubdomi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1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radores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eedor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ernet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SP)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puede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gnarse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“subd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o”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os”.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 w:right="14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ayud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s04.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64" w:right="14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Suponga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hyperlink r:id="rId2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ww</w:t>
        </w:r>
        <w:r>
          <w:rPr>
            <w:rFonts w:cs="Times New Roman" w:hAnsi="Times New Roman" w:eastAsia="Times New Roman" w:ascii="Times New Roman"/>
            <w:spacing w:val="-7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8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XX.s04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pág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hyperlink r:id="rId2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docs.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aw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X.s04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DejaVu Sans" w:hAnsi="DejaVu Sans" w:eastAsia="DejaVu Sans" w:ascii="DejaVu Sans"/>
          <w:sz w:val="27"/>
          <w:szCs w:val="27"/>
        </w:rPr>
        <w:jc w:val="both"/>
        <w:ind w:left="258" w:right="1156"/>
      </w:pP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1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.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2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.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1</w:t>
      </w:r>
      <w:r>
        <w:rPr>
          <w:rFonts w:cs="DejaVu Sans" w:hAnsi="DejaVu Sans" w:eastAsia="DejaVu Sans" w:ascii="DejaVu Sans"/>
          <w:b/>
          <w:spacing w:val="4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“Si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t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i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os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we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b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”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ind</w:t>
      </w:r>
      <w:r>
        <w:rPr>
          <w:rFonts w:cs="DejaVu Sans" w:hAnsi="DejaVu Sans" w:eastAsia="DejaVu Sans" w:ascii="DejaVu Sans"/>
          <w:b/>
          <w:spacing w:val="3"/>
          <w:w w:val="100"/>
          <w:sz w:val="27"/>
          <w:szCs w:val="27"/>
        </w:rPr>
        <w:t>e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p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en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d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ien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t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es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(no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rec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o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men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d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ad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o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)</w:t>
      </w:r>
      <w:r>
        <w:rPr>
          <w:rFonts w:cs="DejaVu Sans" w:hAnsi="DejaVu Sans" w:eastAsia="DejaVu Sans" w:ascii="DejaVu Sans"/>
          <w:spacing w:val="0"/>
          <w:w w:val="100"/>
          <w:sz w:val="27"/>
          <w:szCs w:val="2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45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radores,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n”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nando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None”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n”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exact" w:line="260"/>
        <w:ind w:left="164" w:right="4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ndepend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57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conven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164" w:right="452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asoc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64" w:right="452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ándose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4532"/>
      </w:pPr>
      <w:r>
        <w:pict>
          <v:shape type="#_x0000_t75" style="position:absolute;margin-left:335.4pt;margin-top:-206.18pt;width:214.5pt;height:207.1pt;mso-position-horizontal-relative:page;mso-position-vertical-relative:paragraph;z-index:-625">
            <v:imagedata o:title="" r:id="rId27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Aunq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11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ado.</w:t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DejaVu Sans" w:hAnsi="DejaVu Sans" w:eastAsia="DejaVu Sans" w:ascii="DejaVu Sans"/>
          <w:sz w:val="27"/>
          <w:szCs w:val="27"/>
        </w:rPr>
        <w:jc w:val="both"/>
        <w:ind w:left="258" w:right="1129"/>
      </w:pP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1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.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2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.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2</w:t>
      </w:r>
      <w:r>
        <w:rPr>
          <w:rFonts w:cs="DejaVu Sans" w:hAnsi="DejaVu Sans" w:eastAsia="DejaVu Sans" w:ascii="DejaVu Sans"/>
          <w:b/>
          <w:spacing w:val="4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U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n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-1"/>
          <w:w w:val="100"/>
          <w:sz w:val="27"/>
          <w:szCs w:val="27"/>
        </w:rPr>
        <w:t>s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ó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lo</w:t>
      </w:r>
      <w:r>
        <w:rPr>
          <w:rFonts w:cs="DejaVu Sans" w:hAnsi="DejaVu Sans" w:eastAsia="DejaVu Sans" w:ascii="DejaVu Sans"/>
          <w:b/>
          <w:spacing w:val="4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“</w:t>
      </w:r>
      <w:r>
        <w:rPr>
          <w:rFonts w:cs="DejaVu Sans" w:hAnsi="DejaVu Sans" w:eastAsia="DejaVu Sans" w:ascii="DejaVu Sans"/>
          <w:b/>
          <w:spacing w:val="-1"/>
          <w:w w:val="100"/>
          <w:sz w:val="27"/>
          <w:szCs w:val="27"/>
        </w:rPr>
        <w:t>s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i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t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io</w:t>
      </w:r>
      <w:r>
        <w:rPr>
          <w:rFonts w:cs="DejaVu Sans" w:hAnsi="DejaVu Sans" w:eastAsia="DejaVu Sans" w:ascii="DejaVu Sans"/>
          <w:b/>
          <w:spacing w:val="4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we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b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”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p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or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d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o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m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i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n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io</w:t>
      </w:r>
      <w:r>
        <w:rPr>
          <w:rFonts w:cs="DejaVu Sans" w:hAnsi="DejaVu Sans" w:eastAsia="DejaVu Sans" w:ascii="DejaVu Sans"/>
          <w:b/>
          <w:spacing w:val="4"/>
          <w:w w:val="100"/>
          <w:sz w:val="27"/>
          <w:szCs w:val="27"/>
        </w:rPr>
        <w:t> 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(rec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o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me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n</w:t>
      </w:r>
      <w:r>
        <w:rPr>
          <w:rFonts w:cs="DejaVu Sans" w:hAnsi="DejaVu Sans" w:eastAsia="DejaVu Sans" w:ascii="DejaVu Sans"/>
          <w:b/>
          <w:spacing w:val="1"/>
          <w:w w:val="100"/>
          <w:sz w:val="27"/>
          <w:szCs w:val="27"/>
        </w:rPr>
        <w:t>d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ad</w:t>
      </w:r>
      <w:r>
        <w:rPr>
          <w:rFonts w:cs="DejaVu Sans" w:hAnsi="DejaVu Sans" w:eastAsia="DejaVu Sans" w:ascii="DejaVu Sans"/>
          <w:b/>
          <w:spacing w:val="2"/>
          <w:w w:val="100"/>
          <w:sz w:val="27"/>
          <w:szCs w:val="27"/>
        </w:rPr>
        <w:t>o</w:t>
      </w:r>
      <w:r>
        <w:rPr>
          <w:rFonts w:cs="DejaVu Sans" w:hAnsi="DejaVu Sans" w:eastAsia="DejaVu Sans" w:ascii="DejaVu Sans"/>
          <w:b/>
          <w:spacing w:val="0"/>
          <w:w w:val="100"/>
          <w:sz w:val="27"/>
          <w:szCs w:val="27"/>
        </w:rPr>
        <w:t>)</w:t>
      </w:r>
      <w:r>
        <w:rPr>
          <w:rFonts w:cs="DejaVu Sans" w:hAnsi="DejaVu Sans" w:eastAsia="DejaVu Sans" w:ascii="DejaVu Sans"/>
          <w:spacing w:val="0"/>
          <w:w w:val="100"/>
          <w:sz w:val="27"/>
          <w:szCs w:val="2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14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anera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radores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asoc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ysql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os”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rogra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pueden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según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80" w:val="left"/>
        </w:tabs>
        <w:jc w:val="left"/>
        <w:spacing w:before="1" w:lineRule="exact" w:line="260"/>
        <w:ind w:left="884" w:right="141" w:hanging="36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-4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Subdom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b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autom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cos</w:t>
      </w:r>
      <w:r>
        <w:rPr>
          <w:rFonts w:cs="Times New Roman" w:hAnsi="Times New Roman" w:eastAsia="Times New Roman" w:ascii="Times New Roman"/>
          <w:b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-Subdoma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hyperlink r:id="rId2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(h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awXX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s04),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8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más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onten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84" w:right="146"/>
      </w:pPr>
      <w:hyperlink r:id="rId2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ww</w:t>
        </w:r>
        <w:r>
          <w:rPr>
            <w:rFonts w:cs="Times New Roman" w:hAnsi="Times New Roman" w:eastAsia="Times New Roman" w:ascii="Times New Roman"/>
            <w:spacing w:val="-7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8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XX.s04.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(*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Subdom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Pueden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os”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84"/>
        <w:sectPr>
          <w:pgMar w:header="567" w:footer="1207" w:top="1000" w:bottom="280" w:left="1540" w:right="740"/>
          <w:pgSz w:w="11900" w:h="16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8" w:lineRule="exact" w:line="260"/>
        <w:ind w:left="884" w:right="2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pueden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Subdom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“ho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rtua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(Subdoma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auto" w:line="234"/>
        <w:ind w:left="884" w:right="1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ndepend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ndepend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dad.</w:t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234" w:right="3480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1.3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virt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b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para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-6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-8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3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66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“host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g: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4" w:right="81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71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665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 w:right="66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e”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6657"/>
      </w:pPr>
      <w:r>
        <w:pict>
          <v:shape type="#_x0000_t75" style="position:absolute;margin-left:232.1pt;margin-top:-162pt;width:323.5pt;height:190.4pt;mso-position-horizontal-relative:page;mso-position-vertical-relative:paragraph;z-index:-624">
            <v:imagedata o:title="" r:id="rId30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guard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7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ave”.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 w:right="3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rrespond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e”</w:t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4" w:right="5944"/>
      </w:pPr>
      <w:r>
        <w:pict>
          <v:group style="position:absolute;margin-left:85.8pt;margin-top:449.4pt;width:465.3pt;height:306.3pt;mso-position-horizontal-relative:page;mso-position-vertical-relative:page;z-index:-623" coordorigin="1716,8988" coordsize="9306,6126">
            <v:shape type="#_x0000_t75" style="position:absolute;left:1716;top:8986;width:5404;height:2316">
              <v:imagedata o:title="" r:id="rId31"/>
            </v:shape>
            <v:shape type="#_x0000_t75" style="position:absolute;left:7120;top:9332;width:3902;height:5782">
              <v:imagedata o:title="" r:id="rId32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980" w:val="left"/>
        </w:tabs>
        <w:jc w:val="left"/>
        <w:spacing w:lineRule="exact" w:line="260"/>
        <w:ind w:left="984" w:right="4174" w:hanging="36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-4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v4-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espond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“*”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9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6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9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XX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s0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6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to-Subdoma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984" w:right="4172"/>
        <w:sectPr>
          <w:pgMar w:header="567" w:footer="1207" w:top="1000" w:bottom="280" w:left="1540" w:right="68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6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versos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984" w:right="1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od-PH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4"/>
      </w:pP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e”</w:t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zás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…)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 w:right="14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MV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nave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704"/>
      </w:pPr>
      <w:hyperlink r:id="rId33">
        <w:r>
          <w:rPr>
            <w:rFonts w:cs="Courier New" w:hAnsi="Courier New" w:eastAsia="Courier New" w:ascii="Courier New"/>
            <w:spacing w:val="0"/>
            <w:w w:val="100"/>
            <w:sz w:val="20"/>
            <w:szCs w:val="20"/>
          </w:rPr>
          <w:t>http://www.iawXX.s04</w:t>
        </w:r>
      </w:hyperlink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pág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o: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50"/>
      </w:pPr>
      <w:r>
        <w:pict>
          <v:shape type="#_x0000_t75" style="width:394.5pt;height:114.7pt">
            <v:imagedata o:title="" r:id="rId3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as.</w:t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580" w:right="144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ncuen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cabas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encuen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298" w:right="1299" w:hanging="964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i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cuen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pod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manua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e”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che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ón,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erán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nues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an.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enen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hacer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az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che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pache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che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ón.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enem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zamos</w:t>
      </w:r>
      <w:r>
        <w:rPr>
          <w:rFonts w:cs="Times New Roman" w:hAnsi="Times New Roman" w:eastAsia="Times New Roman" w:ascii="Times New Roman"/>
          <w:i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gún</w:t>
      </w:r>
      <w:r>
        <w:rPr>
          <w:rFonts w:cs="Times New Roman" w:hAnsi="Times New Roman" w:eastAsia="Times New Roman" w:ascii="Times New Roman"/>
          <w:i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herr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ón.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148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b?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¿Con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qué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esponda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X.s04”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hyperlink r:id="rId3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-3"/>
            <w:w w:val="100"/>
            <w:sz w:val="24"/>
            <w:szCs w:val="24"/>
          </w:rPr>
          <w:t>“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7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8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aw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X.s04”.</w:t>
        </w:r>
      </w:hyperlink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3"/>
        <w:ind w:left="1580" w:right="140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ncuen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ndex.h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enér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rsona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pág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FF"/>
          <w:spacing w:val="29"/>
          <w:w w:val="100"/>
          <w:sz w:val="24"/>
          <w:szCs w:val="24"/>
        </w:rPr>
      </w:r>
      <w:hyperlink r:id="rId36"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4"/>
            <w:szCs w:val="24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8"/>
            <w:w w:val="100"/>
            <w:sz w:val="24"/>
            <w:szCs w:val="24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-8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X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X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.s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0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  <w:t>4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cap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ura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donde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vea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rsona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zac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ón.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¿Có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perso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zar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pág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nas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r?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rsona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gus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ág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respond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ror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404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found).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én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ura.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146" w:hanging="1360"/>
        <w:sectPr>
          <w:pgMar w:header="567" w:footer="1207" w:top="1000" w:bottom="280" w:left="1540" w:right="740"/>
          <w:pgSz w:w="11900" w:h="16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probarás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z”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vez,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web”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os.</w:t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4" w:lineRule="auto" w:line="234"/>
        <w:ind w:left="1580" w:right="605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nves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cubr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es”.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605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es”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egado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o?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exact" w:line="260"/>
        <w:ind w:left="1580" w:right="6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nú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aro):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"/>
        <w:ind w:left="2060" w:right="3665" w:hanging="48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&lt;Directory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/var/www/iawXX.s04/web/files&gt;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Options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-Indexes</w:t>
      </w:r>
    </w:p>
    <w:p>
      <w:pPr>
        <w:rPr>
          <w:rFonts w:cs="Courier New" w:hAnsi="Courier New" w:eastAsia="Courier New" w:ascii="Courier New"/>
          <w:sz w:val="20"/>
          <w:szCs w:val="20"/>
        </w:rPr>
        <w:jc w:val="both"/>
        <w:ind w:left="1580" w:right="703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&lt;/Directory&gt;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6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¿Có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ache?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radores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…</w:t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34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1.4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virt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b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para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b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Subdomain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298" w:right="1761" w:hanging="964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i/>
          <w:spacing w:val="-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subd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“es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ándar”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“es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ándar”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ompar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smo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“pad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”,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“docs”,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eber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ener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oot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subdom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580" w:right="607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.s04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“docs.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X.s04”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eado?</w:t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 w:right="676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/>
        <w:sectPr>
          <w:pgMar w:header="567" w:footer="1207" w:top="1000" w:bottom="280" w:left="1540" w:right="280"/>
          <w:pgSz w:w="11900" w:h="16840"/>
        </w:sectPr>
      </w:pPr>
      <w:r>
        <w:pict>
          <v:shape type="#_x0000_t75" style="position:absolute;margin-left:299.1pt;margin-top:-49.7957pt;width:276.7pt;height:83.1pt;mso-position-horizontal-relative:page;mso-position-vertical-relative:paragraph;z-index:-622">
            <v:imagedata o:title="" r:id="rId37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n”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7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373" w:hRule="exact"/>
        </w:trPr>
        <w:tc>
          <w:tcPr>
            <w:tcW w:w="1894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5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 w:lineRule="auto" w:line="234"/>
              <w:ind w:left="606" w:right="-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ostna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ubdo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erá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“doc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”,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“pa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re”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“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X.s04”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ún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e).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8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9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b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der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b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rá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ocu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“docu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os”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1" w:lineRule="auto" w:line="234"/>
              <w:ind w:left="606" w:right="-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to-Subdoma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pondre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“non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”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ás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subn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“</w:t>
            </w:r>
            <w:r>
              <w:rPr>
                <w:rFonts w:cs="Times New Roman" w:hAnsi="Times New Roman" w:eastAsia="Times New Roman" w:ascii="Times New Roman"/>
                <w:color w:val="0000FF"/>
                <w:spacing w:val="-1"/>
                <w:w w:val="100"/>
                <w:sz w:val="24"/>
                <w:szCs w:val="24"/>
              </w:rPr>
            </w:r>
            <w:hyperlink r:id="rId38"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7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7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8"/>
                  <w:w w:val="100"/>
                  <w:sz w:val="24"/>
                  <w:szCs w:val="24"/>
                  <w:u w:val="single" w:color="0000FF"/>
                </w:rPr>
                <w:t>.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8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doc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s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.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i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a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X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X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.s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04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24"/>
                  <w:szCs w:val="24"/>
                </w:rPr>
              </w:r>
              <w:r>
                <w:rPr>
                  <w:rFonts w:cs="Times New Roman" w:hAnsi="Times New Roman" w:eastAsia="Times New Roman" w:ascii="Times New Roman"/>
                  <w:color w:val="000000"/>
                  <w:spacing w:val="0"/>
                  <w:w w:val="100"/>
                  <w:sz w:val="24"/>
                  <w:szCs w:val="24"/>
                </w:rPr>
                <w:t>”</w:t>
              </w:r>
            </w:hyperlink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!</w:t>
            </w:r>
            <w:r>
              <w:rPr>
                <w:rFonts w:cs="Times New Roman" w:hAnsi="Times New Roman" w:eastAsia="Times New Roman" w:ascii="Times New Roman"/>
                <w:color w:val="000000"/>
                <w:spacing w:val="-2"/>
                <w:w w:val="100"/>
                <w:sz w:val="24"/>
                <w:szCs w:val="24"/>
              </w:rPr>
              <w:t>!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!</w:t>
            </w:r>
            <w:r>
              <w:rPr>
                <w:rFonts w:cs="Times New Roman" w:hAnsi="Times New Roman" w:eastAsia="Times New Roman" w:ascii="Times New Roman"/>
                <w:color w:val="000000"/>
                <w:spacing w:val="-2"/>
                <w:w w:val="100"/>
                <w:sz w:val="24"/>
                <w:szCs w:val="24"/>
              </w:rPr>
              <w:t>!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  <w:t>)</w:t>
            </w:r>
          </w:p>
        </w:tc>
      </w:tr>
      <w:tr>
        <w:trPr>
          <w:trHeight w:val="538" w:hRule="exact"/>
        </w:trPr>
        <w:tc>
          <w:tcPr>
            <w:tcW w:w="1894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5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guar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“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ave”</w:t>
            </w:r>
          </w:p>
        </w:tc>
      </w:tr>
      <w:tr>
        <w:trPr>
          <w:trHeight w:val="1026" w:hRule="exact"/>
        </w:trPr>
        <w:tc>
          <w:tcPr>
            <w:tcW w:w="1894" w:type="dxa"/>
            <w:gridSpan w:val="3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auto" w:line="234"/>
              <w:ind w:left="606" w:right="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prueba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puedes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cced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navegad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nuevo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desp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ccede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egun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as.</w:t>
            </w:r>
          </w:p>
        </w:tc>
      </w:tr>
      <w:tr>
        <w:trPr>
          <w:trHeight w:val="637" w:hRule="exact"/>
        </w:trPr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81" w:right="2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94" w:right="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5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6" w:lineRule="exact" w:line="260"/>
              <w:ind w:left="550" w:right="2" w:firstLine="11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ncuen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ón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bre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</w:t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2508"/>
      </w:pPr>
      <w:r>
        <w:pict>
          <v:shape type="#_x0000_t202" style="position:absolute;margin-left:83.6pt;margin-top:89.9pt;width:203.93pt;height:285.9pt;mso-position-horizontal-relative:page;mso-position-vertical-relative:page;z-index:-621" filled="f" stroked="f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before="14"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left"/>
                    <w:spacing w:lineRule="exact" w:line="260"/>
                    <w:ind w:left="1448" w:right="-41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de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51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hos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54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4"/>
                      <w:szCs w:val="24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4"/>
                      <w:szCs w:val="24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ua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53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que</w:t>
                  </w:r>
                  <w:r>
                    <w:rPr>
                      <w:rFonts w:cs="Times New Roman" w:hAnsi="Times New Roman" w:eastAsia="Times New Roman" w:ascii="Times New Roman"/>
                      <w:spacing w:val="45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3"/>
                      <w:w w:val="100"/>
                      <w:sz w:val="24"/>
                      <w:szCs w:val="24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caba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4"/>
                      <w:szCs w:val="24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cuen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4"/>
                      <w:szCs w:val="24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ra</w:t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 w:right="150" w:hanging="1360"/>
      </w:pPr>
      <w:r>
        <w:pict>
          <v:shape type="#_x0000_t75" style="position:absolute;margin-left:83.6pt;margin-top:89.9pt;width:200.9pt;height:285.9pt;mso-position-horizontal-relative:page;mso-position-vertical-relative:page;z-index:-619">
            <v:imagedata o:title="" r:id="rId39"/>
          </v:shape>
        </w:pic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”docu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os”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580" w:right="1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z”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nuevo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as.</w:t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14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ahora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gún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uno.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dden”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auto" w:line="233"/>
        <w:ind w:left="164" w:right="146"/>
      </w:pPr>
      <w:r>
        <w:pict>
          <v:group style="position:absolute;margin-left:247.75pt;margin-top:38.6118pt;width:124.8pt;height:0.7pt;mso-position-horizontal-relative:page;mso-position-vertical-relative:paragraph;z-index:-620" coordorigin="4955,772" coordsize="2496,14">
            <v:shape style="position:absolute;left:4962;top:779;width:2226;height:0" coordorigin="4962,779" coordsize="2226,0" path="m4962,779l7188,779e" filled="f" stroked="t" strokeweight="0.7pt" strokecolor="#0000FF">
              <v:path arrowok="t"/>
            </v:shape>
            <v:shape style="position:absolute;left:7190;top:779;width:254;height:0" coordorigin="7190,779" coordsize="254,0" path="m7190,779l7444,779e" filled="f" stroked="t" strokeweight="0.7pt" strokecolor="#0000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2.5,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Index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s”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vada,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hyperlink r:id="rId4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docs.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aw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X.s04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pdf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hyperlink r:id="rId41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docs.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aw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X.s04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t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0000FF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supon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vea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hyperlink r:id="rId42"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en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docs.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awXX.s04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dden.</w:t>
        </w:r>
      </w:hyperlink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1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uchos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cceso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ssh,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2.5,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ISMO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UIERE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“ssh”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“sudo”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4" w:right="1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76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“docs.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X.s04”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5" w:lineRule="auto" w:line="216"/>
        <w:ind w:left="4550" w:right="44" w:hanging="4374"/>
        <w:sectPr>
          <w:pgMar w:header="567" w:footer="1207" w:top="1000" w:bottom="280" w:left="1540" w:right="740"/>
          <w:pgSz w:w="11900" w:h="16840"/>
        </w:sectPr>
      </w:pPr>
      <w:r>
        <w:pict>
          <v:shape type="#_x0000_t75" style="width:213pt;height:46.9pt">
            <v:imagedata o:title="" r:id="rId43"/>
          </v:shape>
        </w:pic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sob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aña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ons”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ncon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4"/>
          <w:szCs w:val="24"/>
        </w:rPr>
        <w:t>pache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”.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75" style="position:absolute;margin-left:0pt;margin-top:-22pt;width:322.1pt;height:222.3pt;mso-position-horizontal-relative:page;mso-position-vertical-relative:page;z-index:-616">
            <v:imagedata o:title="" r:id="rId45"/>
          </v:shape>
        </w:pict>
      </w:r>
      <w:r>
        <w:pict>
          <v:shape type="#_x0000_t202" style="position:absolute;margin-left:0pt;margin-top:0pt;width:322.1pt;height:200.3pt;mso-position-horizontal-relative:page;mso-position-vertical-relative:page;z-index:-618" filled="f" stroked="f">
            <v:textbox inset="0,0,0,0">
              <w:txbxContent>
                <w:p>
                  <w:pPr>
                    <w:rPr>
                      <w:sz w:val="13"/>
                      <w:szCs w:val="13"/>
                    </w:rPr>
                    <w:jc w:val="left"/>
                    <w:spacing w:before="1"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8"/>
                      <w:szCs w:val="28"/>
                    </w:rPr>
                    <w:jc w:val="left"/>
                    <w:ind w:left="1708"/>
                  </w:pP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8"/>
                      <w:szCs w:val="28"/>
                    </w:rPr>
                    <w:t>2º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5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8"/>
                      <w:w w:val="100"/>
                      <w:sz w:val="28"/>
                      <w:szCs w:val="2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2"/>
                      <w:w w:val="100"/>
                      <w:sz w:val="28"/>
                      <w:szCs w:val="28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1"/>
                      <w:w w:val="100"/>
                      <w:sz w:val="28"/>
                      <w:szCs w:val="28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8"/>
                      <w:szCs w:val="28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3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1"/>
                      <w:w w:val="100"/>
                      <w:sz w:val="28"/>
                      <w:szCs w:val="28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16"/>
                      <w:w w:val="100"/>
                      <w:sz w:val="28"/>
                      <w:szCs w:val="28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28"/>
                      <w:szCs w:val="28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4" w:lineRule="auto" w:line="234"/>
        <w:ind w:left="5018" w:right="761"/>
      </w:pP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767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…)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“Inde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dden”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“docu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o)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edado.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exact" w:line="260"/>
        <w:ind w:left="1580" w:right="7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navegad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rsona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ndex.h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anera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avega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cs”.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uras.</w:t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234" w:right="1835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1.5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Subdomin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con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ocument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ub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del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“pad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76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nuevo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X.s04”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cuyo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s: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704"/>
      </w:pPr>
      <w:r>
        <w:pict>
          <v:group style="position:absolute;margin-left:111.75pt;margin-top:9.2752pt;width:126.8pt;height:0.7pt;mso-position-horizontal-relative:page;mso-position-vertical-relative:paragraph;z-index:-617" coordorigin="2235,186" coordsize="2536,14">
            <v:shape style="position:absolute;left:2242;top:193;width:120;height:0" coordorigin="2242,193" coordsize="120,0" path="m2242,193l2362,193e" filled="f" stroked="t" strokeweight="0.7pt" strokecolor="#0000FF">
              <v:path arrowok="t"/>
            </v:shape>
            <v:shape style="position:absolute;left:2364;top:193;width:2400;height:0" coordorigin="2364,193" coordsize="2400,0" path="m2364,193l4764,193e" filled="f" stroked="t" strokeweight="0.7pt" strokecolor="#0000FF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http://apps.iawXX.s04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72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y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  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</w:r>
      <w:hyperlink r:id="rId46">
        <w:r>
          <w:rPr>
            <w:rFonts w:cs="Courier New" w:hAnsi="Courier New" w:eastAsia="Courier New" w:ascii="Courier New"/>
            <w:color w:val="0000FF"/>
            <w:spacing w:val="0"/>
            <w:w w:val="100"/>
            <w:sz w:val="20"/>
            <w:szCs w:val="20"/>
            <w:u w:val="single" w:color="0000FF"/>
          </w:rPr>
          <w:t>http://iawXX.s04/apps</w:t>
        </w:r>
        <w:r>
          <w:rPr>
            <w:rFonts w:cs="Courier New" w:hAnsi="Courier New" w:eastAsia="Courier New" w:ascii="Courier New"/>
            <w:color w:val="0000FF"/>
            <w:spacing w:val="0"/>
            <w:w w:val="100"/>
            <w:sz w:val="20"/>
            <w:szCs w:val="20"/>
          </w:rPr>
        </w:r>
        <w:r>
          <w:rPr>
            <w:rFonts w:cs="Courier New" w:hAnsi="Courier New" w:eastAsia="Courier New" w:ascii="Courier New"/>
            <w:color w:val="000000"/>
            <w:spacing w:val="0"/>
            <w:w w:val="100"/>
            <w:sz w:val="20"/>
            <w:szCs w:val="20"/>
          </w:rPr>
        </w:r>
      </w:hyperlink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580" w:right="762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3.3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580" w:right="7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nuevo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azona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der”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re”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.s04.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1298" w:right="1913" w:hanging="964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i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ecu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rear</w:t>
      </w:r>
      <w:r>
        <w:rPr>
          <w:rFonts w:cs="Times New Roman" w:hAnsi="Times New Roman" w:eastAsia="Times New Roman" w:ascii="Times New Roman"/>
          <w:b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ero</w:t>
      </w:r>
      <w:r>
        <w:rPr>
          <w:rFonts w:cs="Times New Roman" w:hAnsi="Times New Roman" w:eastAsia="Times New Roman" w:ascii="Times New Roman"/>
          <w:b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b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spond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b/>
          <w:i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b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i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apps.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.s04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234" w:right="7878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1.6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3"/>
        <w:ind w:left="164" w:right="6213"/>
      </w:pPr>
      <w:r>
        <w:pict>
          <v:shape type="#_x0000_t75" style="position:absolute;margin-left:281.9pt;margin-top:-3.88816pt;width:301.2pt;height:96.5pt;mso-position-horizontal-relative:page;mso-position-vertical-relative:paragraph;z-index:-615">
            <v:imagedata o:title="" r:id="rId47"/>
          </v:shape>
        </w:pic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aña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auto" w:line="233"/>
        <w:ind w:left="164" w:right="621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od_re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e”)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42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pache.</w:t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4" w:right="3448"/>
        <w:sectPr>
          <w:pgMar w:header="567" w:footer="1207" w:top="1000" w:bottom="280" w:left="1540" w:right="120"/>
          <w:headerReference w:type="default" r:id="rId44"/>
          <w:pgSz w:w="11900" w:h="16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es:</w:t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80" w:val="left"/>
        </w:tabs>
        <w:jc w:val="both"/>
        <w:spacing w:before="34" w:lineRule="auto" w:line="234"/>
        <w:ind w:left="884" w:right="145" w:hanging="36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-4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navegado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h”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enándo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as”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884" w:right="14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nueva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4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R,L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ugar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8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só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“R”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as.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98" w:right="1304" w:hanging="964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i/>
          <w:spacing w:val="-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i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i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i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i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deben</w:t>
      </w:r>
      <w:r>
        <w:rPr>
          <w:rFonts w:cs="Times New Roman" w:hAnsi="Times New Roman" w:eastAsia="Times New Roman" w:ascii="Times New Roman"/>
          <w:i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nar</w:t>
      </w:r>
      <w:r>
        <w:rPr>
          <w:rFonts w:cs="Times New Roman" w:hAnsi="Times New Roman" w:eastAsia="Times New Roman" w:ascii="Times New Roman"/>
          <w:i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i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”,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rá</w:t>
      </w:r>
      <w:r>
        <w:rPr>
          <w:rFonts w:cs="Times New Roman" w:hAnsi="Times New Roman" w:eastAsia="Times New Roman" w:ascii="Times New Roman"/>
          <w:i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13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ndexac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ndexador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220" w:right="775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2120"/>
      </w:pPr>
      <w:hyperlink r:id="rId49">
        <w:r>
          <w:rPr>
            <w:rFonts w:cs="Courier New" w:hAnsi="Courier New" w:eastAsia="Courier New" w:ascii="Courier New"/>
            <w:spacing w:val="0"/>
            <w:w w:val="100"/>
            <w:sz w:val="20"/>
            <w:szCs w:val="20"/>
          </w:rPr>
          <w:t>http://IP_SERVIDOR/phpmyadmin</w:t>
        </w:r>
      </w:hyperlink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14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nuevo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zando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ones.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580" w:right="14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580" w:right="30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X.s04”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1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o”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o”,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ngún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odav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a.)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580" w:right="98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16"/>
        <w:sectPr>
          <w:pgMar w:header="567" w:footer="1207" w:top="1000" w:bottom="280" w:left="1540" w:right="740"/>
          <w:headerReference w:type="default" r:id="rId48"/>
          <w:pgSz w:w="11900" w:h="16840"/>
        </w:sectPr>
      </w:pPr>
      <w:r>
        <w:pict>
          <v:shape type="#_x0000_t75" style="width:375pt;height:115.5pt">
            <v:imagedata o:title="" r:id="rId5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4" w:lineRule="auto" w:line="234"/>
        <w:ind w:left="1580" w:right="4575"/>
      </w:pPr>
      <w:r>
        <w:pict>
          <v:shape type="#_x0000_t75" style="position:absolute;margin-left:346pt;margin-top:1.72305pt;width:219.6pt;height:103.2pt;mso-position-horizontal-relative:page;mso-position-vertical-relative:paragraph;z-index:-612">
            <v:imagedata o:title="" r:id="rId51"/>
          </v:shape>
        </w:pic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ones.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580" w:right="5697"/>
      </w:pP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412"/>
      </w:pPr>
      <w:r>
        <w:pict>
          <v:group style="position:absolute;margin-left:147.15pt;margin-top:9.2752pt;width:168.8pt;height:0.7pt;mso-position-horizontal-relative:page;mso-position-vertical-relative:paragraph;z-index:-614" coordorigin="2943,186" coordsize="3376,14">
            <v:shape style="position:absolute;left:2950;top:193;width:840;height:0" coordorigin="2950,193" coordsize="840,0" path="m2950,193l3790,193e" filled="f" stroked="t" strokeweight="0.7pt" strokecolor="#0000FF">
              <v:path arrowok="t"/>
            </v:shape>
            <v:shape style="position:absolute;left:3790;top:193;width:1080;height:0" coordorigin="3790,193" coordsize="1080,0" path="m3790,193l4870,193e" filled="f" stroked="t" strokeweight="0.7pt" strokecolor="#0000FF">
              <v:path arrowok="t"/>
            </v:shape>
            <v:shape style="position:absolute;left:4872;top:193;width:1440;height:0" coordorigin="4872,193" coordsize="1440,0" path="m4872,193l6312,193e" filled="f" stroked="t" strokeweight="0.7pt" strokecolor="#0000FF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http://iawXX.s04/phpmyadmin/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457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412"/>
      </w:pPr>
      <w:r>
        <w:pict>
          <v:group style="position:absolute;margin-left:147.15pt;margin-top:11.2752pt;width:138.8pt;height:0.7pt;mso-position-horizontal-relative:page;mso-position-vertical-relative:paragraph;z-index:-613" coordorigin="2943,226" coordsize="2776,14">
            <v:shape style="position:absolute;left:2950;top:233;width:840;height:0" coordorigin="2950,233" coordsize="840,0" path="m2950,233l3790,233e" filled="f" stroked="t" strokeweight="0.7pt" strokecolor="#0000FF">
              <v:path arrowok="t"/>
            </v:shape>
            <v:shape style="position:absolute;left:3790;top:233;width:1800;height:0" coordorigin="3790,233" coordsize="1800,0" path="m3790,233l5590,233e" filled="f" stroked="t" strokeweight="0.7pt" strokecolor="#0000FF">
              <v:path arrowok="t"/>
            </v:shape>
            <v:shape style="position:absolute;left:5592;top:233;width:120;height:0" coordorigin="5592,233" coordsize="120,0" path="m5592,233l5712,233e" filled="f" stroked="t" strokeweight="0.7pt" strokecolor="#0000FF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  <w:t>http://mysql.iawXX.s04/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os:</w:t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397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0000FF"/>
          <w:spacing w:val="8"/>
          <w:w w:val="100"/>
          <w:sz w:val="24"/>
          <w:szCs w:val="24"/>
        </w:rPr>
      </w:r>
      <w:hyperlink r:id="rId52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X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X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.s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04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php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ya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5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5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5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FF"/>
            <w:spacing w:val="5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)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“R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pue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FF"/>
          <w:spacing w:val="-47"/>
          <w:w w:val="100"/>
          <w:sz w:val="24"/>
          <w:szCs w:val="24"/>
        </w:rPr>
        <w:t> </w:t>
      </w:r>
      <w:hyperlink r:id="rId53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ys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  <w:t>q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l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X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X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.s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04/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s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azona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3"/>
        <w:ind w:left="1580" w:right="404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ncuen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zado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nuevo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2120"/>
      </w:pPr>
      <w:r>
        <w:rPr>
          <w:rFonts w:cs="Courier New" w:hAnsi="Courier New" w:eastAsia="Courier New" w:ascii="Courier New"/>
          <w:color w:val="0000FF"/>
          <w:sz w:val="20"/>
          <w:szCs w:val="20"/>
        </w:rPr>
      </w:r>
      <w:hyperlink r:id="rId54">
        <w:r>
          <w:rPr>
            <w:rFonts w:cs="Courier New" w:hAnsi="Courier New" w:eastAsia="Courier New" w:ascii="Courier New"/>
            <w:color w:val="0000FF"/>
            <w:spacing w:val="0"/>
            <w:w w:val="100"/>
            <w:sz w:val="20"/>
            <w:szCs w:val="20"/>
            <w:u w:val="single" w:color="0000FF"/>
          </w:rPr>
          <w:t>http://panel.iawXX.s04/</w:t>
        </w:r>
        <w:r>
          <w:rPr>
            <w:rFonts w:cs="Courier New" w:hAnsi="Courier New" w:eastAsia="Courier New" w:ascii="Courier New"/>
            <w:color w:val="0000FF"/>
            <w:spacing w:val="0"/>
            <w:w w:val="100"/>
            <w:sz w:val="20"/>
            <w:szCs w:val="20"/>
          </w:rPr>
        </w:r>
        <w:r>
          <w:rPr>
            <w:rFonts w:cs="Courier New" w:hAnsi="Courier New" w:eastAsia="Courier New" w:ascii="Courier New"/>
            <w:color w:val="000000"/>
            <w:spacing w:val="0"/>
            <w:w w:val="100"/>
            <w:sz w:val="20"/>
            <w:szCs w:val="20"/>
          </w:rPr>
        </w:r>
      </w:hyperlink>
    </w:p>
    <w:sectPr>
      <w:pgMar w:header="567" w:footer="1207" w:top="1000" w:bottom="280" w:left="1540" w:right="480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83.7pt;margin-top:763.053pt;width:66.3pt;height:12pt;mso-position-horizontal-relative:page;mso-position-vertical-relative:page;z-index:-63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á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gina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12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5.1pt;margin-top:62.8pt;width:459pt;height:0.1pt;mso-position-horizontal-relative:page;mso-position-vertical-relative:page;z-index:-634" coordorigin="1702,1256" coordsize="9180,2">
          <v:shape style="position:absolute;left:1702;top:1256;width:9180;height:2" coordorigin="1702,1256" coordsize="9180,2" path="m1702,1256l10882,1258e" filled="f" stroked="t" strokeweight="4.5pt" strokecolor="#000000">
            <v:path arrowok="t"/>
          </v:shape>
          <w10:wrap type="none"/>
        </v:group>
      </w:pict>
    </w:r>
    <w:r>
      <w:pict>
        <v:shape type="#_x0000_t202" style="position:absolute;margin-left:84.4pt;margin-top:27.3346pt;width:85.93pt;height:16pt;mso-position-horizontal-relative:page;mso-position-vertical-relative:page;z-index:-63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2º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5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8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57.2pt;margin-top:27.3346pt;width:196.628pt;height:16pt;mso-position-horizontal-relative:page;mso-position-vertical-relative:page;z-index:-63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ráct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ca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3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2.3.2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3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5.1pt;margin-top:62.8pt;width:459pt;height:0.1pt;mso-position-horizontal-relative:page;mso-position-vertical-relative:page;z-index:-630" coordorigin="1702,1256" coordsize="9180,2">
          <v:shape style="position:absolute;left:1702;top:1256;width:9180;height:2" coordorigin="1702,1256" coordsize="9180,2" path="m1702,1256l10882,1258e" filled="f" stroked="t" strokeweight="4.5pt" strokecolor="#000000">
            <v:path arrowok="t"/>
          </v:shape>
          <w10:wrap type="none"/>
        </v:group>
      </w:pict>
    </w:r>
    <w:r>
      <w:pict>
        <v:shape type="#_x0000_t202" style="position:absolute;margin-left:132.462pt;margin-top:27.3346pt;width:5.5pt;height:16pt;mso-position-horizontal-relative:page;mso-position-vertical-relative:page;z-index:-62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57.2pt;margin-top:27.3346pt;width:196.628pt;height:16pt;mso-position-horizontal-relative:page;mso-position-vertical-relative:page;z-index:-6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ráct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ca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3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2.3.2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3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5.1pt;margin-top:62.8pt;width:459pt;height:0.1pt;mso-position-horizontal-relative:page;mso-position-vertical-relative:page;z-index:-627" coordorigin="1702,1256" coordsize="9180,2">
          <v:shape style="position:absolute;left:1702;top:1256;width:9180;height:2" coordorigin="1702,1256" coordsize="9180,2" path="m1702,1256l10882,1258e" filled="f" stroked="t" strokeweight="4.5pt" strokecolor="#000000">
            <v:path arrowok="t"/>
          </v:shape>
          <w10:wrap type="none"/>
        </v:group>
      </w:pict>
    </w:r>
    <w:r>
      <w:pict>
        <v:shape type="#_x0000_t202" style="position:absolute;margin-left:84.4pt;margin-top:27.3346pt;width:85.93pt;height:16pt;mso-position-horizontal-relative:page;mso-position-vertical-relative:page;z-index:-62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2º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5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8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57.2pt;margin-top:27.3346pt;width:196.628pt;height:16pt;mso-position-horizontal-relative:page;mso-position-vertical-relative:page;z-index:-62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ráct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ca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3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2.3.2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3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on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lgarcia@ausiasmarch.net" TargetMode="External"/><Relationship Id="rId8" Type="http://schemas.openxmlformats.org/officeDocument/2006/relationships/hyperlink" Target="http://www.iaw.pcXX.s07/" TargetMode="External"/><Relationship Id="rId9" Type="http://schemas.openxmlformats.org/officeDocument/2006/relationships/hyperlink" Target="http://www.iaw.pcXX.s07/" TargetMode="External"/><Relationship Id="rId10" Type="http://schemas.openxmlformats.org/officeDocument/2006/relationships/hyperlink" Target="https://192.168.56.10:8080/" TargetMode="External"/><Relationship Id="rId11" Type="http://schemas.openxmlformats.org/officeDocument/2006/relationships/hyperlink" Target="http://www.iaw.pcXX.s07/" TargetMode="External"/><Relationship Id="rId12" Type="http://schemas.openxmlformats.org/officeDocument/2006/relationships/hyperlink" Target="http://www.iaw.pcXX.s07/" TargetMode="External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image" Target="media/image7.jpg"/><Relationship Id="rId19" Type="http://schemas.openxmlformats.org/officeDocument/2006/relationships/image" Target="media/image8.jpg"/><Relationship Id="rId20" Type="http://schemas.openxmlformats.org/officeDocument/2006/relationships/image" Target="media/image9.jpg"/><Relationship Id="rId21" Type="http://schemas.openxmlformats.org/officeDocument/2006/relationships/image" Target="media/image10.jpg"/><Relationship Id="rId22" Type="http://schemas.openxmlformats.org/officeDocument/2006/relationships/hyperlink" Target="http://www.iawXX.s07" TargetMode="External"/><Relationship Id="rId23" Type="http://schemas.openxmlformats.org/officeDocument/2006/relationships/hyperlink" Target="http://www.iawXX.s04" TargetMode="External"/><Relationship Id="rId24" Type="http://schemas.openxmlformats.org/officeDocument/2006/relationships/hyperlink" Target="http://www.iawXX.s04" TargetMode="External"/><Relationship Id="rId25" Type="http://schemas.openxmlformats.org/officeDocument/2006/relationships/hyperlink" Target="http://www.iawXX.s04" TargetMode="External"/><Relationship Id="rId26" Type="http://schemas.openxmlformats.org/officeDocument/2006/relationships/hyperlink" Target="http://docs.iawXX.s04" TargetMode="External"/><Relationship Id="rId27" Type="http://schemas.openxmlformats.org/officeDocument/2006/relationships/image" Target="media/image11.jpg"/><Relationship Id="rId28" Type="http://schemas.openxmlformats.org/officeDocument/2006/relationships/hyperlink" Target="http://iawXX.s04" TargetMode="External"/><Relationship Id="rId29" Type="http://schemas.openxmlformats.org/officeDocument/2006/relationships/hyperlink" Target="http://www.iawXX.s04" TargetMode="External"/><Relationship Id="rId30" Type="http://schemas.openxmlformats.org/officeDocument/2006/relationships/image" Target="media/image12.jpg"/><Relationship Id="rId31" Type="http://schemas.openxmlformats.org/officeDocument/2006/relationships/image" Target="media/image13.jpg"/><Relationship Id="rId32" Type="http://schemas.openxmlformats.org/officeDocument/2006/relationships/image" Target="media/image14.jpg"/><Relationship Id="rId33" Type="http://schemas.openxmlformats.org/officeDocument/2006/relationships/hyperlink" Target="http://www.iawXX.s04" TargetMode="External"/><Relationship Id="rId34" Type="http://schemas.openxmlformats.org/officeDocument/2006/relationships/image" Target="media/image15.jpg"/><Relationship Id="rId35" Type="http://schemas.openxmlformats.org/officeDocument/2006/relationships/hyperlink" Target="http://www.iawXX.s04" TargetMode="External"/><Relationship Id="rId36" Type="http://schemas.openxmlformats.org/officeDocument/2006/relationships/hyperlink" Target="http://www.iawXX.s04/" TargetMode="External"/><Relationship Id="rId37" Type="http://schemas.openxmlformats.org/officeDocument/2006/relationships/image" Target="media/image16.jpg"/><Relationship Id="rId38" Type="http://schemas.openxmlformats.org/officeDocument/2006/relationships/hyperlink" Target="http://www.docs.iawXX.s04/" TargetMode="External"/><Relationship Id="rId39" Type="http://schemas.openxmlformats.org/officeDocument/2006/relationships/image" Target="media/image17.png"/><Relationship Id="rId40" Type="http://schemas.openxmlformats.org/officeDocument/2006/relationships/hyperlink" Target="http://docs.iawXX.s04/pdf" TargetMode="External"/><Relationship Id="rId41" Type="http://schemas.openxmlformats.org/officeDocument/2006/relationships/hyperlink" Target="http://docs.iawXX.s04/txt" TargetMode="External"/><Relationship Id="rId42" Type="http://schemas.openxmlformats.org/officeDocument/2006/relationships/hyperlink" Target="http://docs.iawXX.s04/hidden" TargetMode="External"/><Relationship Id="rId43" Type="http://schemas.openxmlformats.org/officeDocument/2006/relationships/image" Target="media/image18.jpg"/><Relationship Id="rId44" Type="http://schemas.openxmlformats.org/officeDocument/2006/relationships/header" Target="header2.xml"/><Relationship Id="rId45" Type="http://schemas.openxmlformats.org/officeDocument/2006/relationships/image" Target="media/image19.png"/><Relationship Id="rId46" Type="http://schemas.openxmlformats.org/officeDocument/2006/relationships/hyperlink" Target="http://iawXX.s04/apps" TargetMode="External"/><Relationship Id="rId47" Type="http://schemas.openxmlformats.org/officeDocument/2006/relationships/image" Target="media/image20.jpg"/><Relationship Id="rId48" Type="http://schemas.openxmlformats.org/officeDocument/2006/relationships/header" Target="header3.xml"/><Relationship Id="rId49" Type="http://schemas.openxmlformats.org/officeDocument/2006/relationships/hyperlink" Target="http://IP_SERVIDOR/phpmyadmin" TargetMode="External"/><Relationship Id="rId50" Type="http://schemas.openxmlformats.org/officeDocument/2006/relationships/image" Target="media/image21.jpg"/><Relationship Id="rId51" Type="http://schemas.openxmlformats.org/officeDocument/2006/relationships/image" Target="media/image22.jpg"/><Relationship Id="rId52" Type="http://schemas.openxmlformats.org/officeDocument/2006/relationships/hyperlink" Target="http://iawXX.s04/phpmyadmin/" TargetMode="External"/><Relationship Id="rId53" Type="http://schemas.openxmlformats.org/officeDocument/2006/relationships/hyperlink" Target="http://mysql.iawXX.s04/" TargetMode="External"/><Relationship Id="rId54" Type="http://schemas.openxmlformats.org/officeDocument/2006/relationships/hyperlink" Target="http://panel.iawXX.s04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